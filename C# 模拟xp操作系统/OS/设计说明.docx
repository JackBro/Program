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YSpec="bottom"/>
        <w:tblW w:w="3000" w:type="pct"/>
        <w:tblLook w:val="04A0" w:firstRow="1" w:lastRow="0" w:firstColumn="1" w:lastColumn="0" w:noHBand="0" w:noVBand="1"/>
      </w:tblPr>
      <w:tblGrid>
        <w:gridCol w:w="4983"/>
      </w:tblGrid>
      <w:tr w:rsidR="00B816E9" w:rsidTr="00802CA4">
        <w:tc>
          <w:tcPr>
            <w:tcW w:w="5746" w:type="dxa"/>
          </w:tcPr>
          <w:p w:rsidR="00B816E9" w:rsidRPr="00DF0773" w:rsidRDefault="00B816E9" w:rsidP="00802CA4">
            <w:pPr>
              <w:pStyle w:val="a6"/>
              <w:rPr>
                <w:rFonts w:ascii="Cambria" w:hAnsi="Cambria"/>
                <w:b/>
                <w:bCs/>
                <w:color w:val="548DD4"/>
                <w:sz w:val="48"/>
                <w:szCs w:val="48"/>
              </w:rPr>
            </w:pPr>
            <w:r w:rsidRPr="00DF0773">
              <w:rPr>
                <w:rFonts w:ascii="Cambria" w:hAnsi="Cambria" w:hint="eastAsia"/>
                <w:b/>
                <w:bCs/>
                <w:color w:val="548DD4"/>
                <w:sz w:val="48"/>
                <w:szCs w:val="48"/>
              </w:rPr>
              <w:t>Perigee OS</w:t>
            </w:r>
            <w:r w:rsidRPr="00DF0773">
              <w:rPr>
                <w:rFonts w:ascii="Cambria" w:hAnsi="Cambria" w:hint="eastAsia"/>
                <w:b/>
                <w:bCs/>
                <w:color w:val="548DD4"/>
                <w:sz w:val="48"/>
                <w:szCs w:val="48"/>
              </w:rPr>
              <w:t>设计文档</w:t>
            </w:r>
          </w:p>
        </w:tc>
      </w:tr>
      <w:tr w:rsidR="00B816E9" w:rsidTr="00802CA4">
        <w:tc>
          <w:tcPr>
            <w:tcW w:w="5746" w:type="dxa"/>
          </w:tcPr>
          <w:p w:rsidR="00B816E9" w:rsidRDefault="00B816E9" w:rsidP="00802CA4">
            <w:pPr>
              <w:pStyle w:val="a6"/>
              <w:rPr>
                <w:color w:val="484329"/>
                <w:sz w:val="28"/>
                <w:szCs w:val="28"/>
              </w:rPr>
            </w:pPr>
          </w:p>
        </w:tc>
      </w:tr>
      <w:tr w:rsidR="00B816E9" w:rsidTr="00802CA4">
        <w:tc>
          <w:tcPr>
            <w:tcW w:w="5746" w:type="dxa"/>
          </w:tcPr>
          <w:p w:rsidR="00B816E9" w:rsidRDefault="00B816E9" w:rsidP="00802CA4">
            <w:pPr>
              <w:pStyle w:val="a6"/>
              <w:rPr>
                <w:color w:val="484329"/>
                <w:sz w:val="28"/>
                <w:szCs w:val="28"/>
              </w:rPr>
            </w:pPr>
          </w:p>
        </w:tc>
      </w:tr>
      <w:tr w:rsidR="00B816E9" w:rsidTr="00802CA4">
        <w:tc>
          <w:tcPr>
            <w:tcW w:w="5746" w:type="dxa"/>
          </w:tcPr>
          <w:p w:rsidR="00B816E9" w:rsidRPr="00DF0773" w:rsidRDefault="00B816E9" w:rsidP="00802CA4">
            <w:pPr>
              <w:pStyle w:val="a6"/>
              <w:rPr>
                <w:color w:val="548DD4"/>
              </w:rPr>
            </w:pPr>
            <w:r w:rsidRPr="00DF0773">
              <w:rPr>
                <w:rFonts w:hint="eastAsia"/>
                <w:color w:val="548DD4"/>
              </w:rPr>
              <w:t>[</w:t>
            </w:r>
            <w:r w:rsidRPr="00DF0773">
              <w:rPr>
                <w:rFonts w:hint="eastAsia"/>
                <w:color w:val="548DD4"/>
              </w:rPr>
              <w:t>本文档详细描述了</w:t>
            </w:r>
            <w:r w:rsidRPr="00DF0773">
              <w:rPr>
                <w:rFonts w:hint="eastAsia"/>
                <w:color w:val="548DD4"/>
              </w:rPr>
              <w:t>Perigee OS</w:t>
            </w:r>
            <w:r w:rsidRPr="00DF0773">
              <w:rPr>
                <w:rFonts w:hint="eastAsia"/>
                <w:color w:val="548DD4"/>
              </w:rPr>
              <w:t>的设计思想和程序设计结构，旨在帮助预期读者了解整个系统的工作原理，设计思路和程序结构</w:t>
            </w:r>
            <w:r w:rsidRPr="00DF0773">
              <w:rPr>
                <w:rFonts w:hint="eastAsia"/>
                <w:color w:val="548DD4"/>
              </w:rPr>
              <w:t>]</w:t>
            </w:r>
          </w:p>
        </w:tc>
      </w:tr>
      <w:tr w:rsidR="00B816E9" w:rsidTr="00802CA4">
        <w:tc>
          <w:tcPr>
            <w:tcW w:w="5746" w:type="dxa"/>
          </w:tcPr>
          <w:p w:rsidR="00B816E9" w:rsidRDefault="00B816E9" w:rsidP="00802CA4">
            <w:pPr>
              <w:pStyle w:val="a6"/>
            </w:pPr>
          </w:p>
        </w:tc>
      </w:tr>
      <w:tr w:rsidR="00B816E9" w:rsidTr="00802CA4">
        <w:tc>
          <w:tcPr>
            <w:tcW w:w="5746" w:type="dxa"/>
          </w:tcPr>
          <w:p w:rsidR="00B816E9" w:rsidRDefault="00B816E9" w:rsidP="00802CA4">
            <w:pPr>
              <w:pStyle w:val="a6"/>
              <w:rPr>
                <w:b/>
                <w:bCs/>
              </w:rPr>
            </w:pPr>
          </w:p>
        </w:tc>
      </w:tr>
      <w:tr w:rsidR="00B816E9" w:rsidTr="00802CA4">
        <w:tc>
          <w:tcPr>
            <w:tcW w:w="5746" w:type="dxa"/>
            <w:tcBorders>
              <w:bottom w:val="single" w:sz="18" w:space="0" w:color="548DD4"/>
            </w:tcBorders>
          </w:tcPr>
          <w:p w:rsidR="00B816E9" w:rsidRPr="00DF0773" w:rsidRDefault="00B816E9" w:rsidP="00802CA4">
            <w:pPr>
              <w:pStyle w:val="a6"/>
              <w:rPr>
                <w:rFonts w:ascii="Berlin Sans FB Demi" w:hAnsi="Berlin Sans FB Demi"/>
                <w:b/>
                <w:bCs/>
                <w:color w:val="548DD4"/>
                <w:sz w:val="32"/>
                <w:szCs w:val="32"/>
              </w:rPr>
            </w:pPr>
            <w:r w:rsidRPr="00DF0773">
              <w:rPr>
                <w:rFonts w:ascii="Berlin Sans FB Demi" w:hAnsi="Berlin Sans FB Demi"/>
                <w:b/>
                <w:bCs/>
                <w:color w:val="548DD4"/>
                <w:sz w:val="32"/>
                <w:szCs w:val="32"/>
              </w:rPr>
              <w:t>Perigee Group</w:t>
            </w:r>
          </w:p>
        </w:tc>
      </w:tr>
      <w:tr w:rsidR="00B816E9" w:rsidTr="00802CA4">
        <w:tc>
          <w:tcPr>
            <w:tcW w:w="5746" w:type="dxa"/>
            <w:tcBorders>
              <w:top w:val="single" w:sz="18" w:space="0" w:color="548DD4"/>
            </w:tcBorders>
          </w:tcPr>
          <w:p w:rsidR="00B816E9" w:rsidRDefault="00B816E9" w:rsidP="00802CA4">
            <w:pPr>
              <w:pStyle w:val="a6"/>
              <w:rPr>
                <w:b/>
                <w:bCs/>
              </w:rPr>
            </w:pPr>
          </w:p>
        </w:tc>
      </w:tr>
    </w:tbl>
    <w:p w:rsidR="00B816E9" w:rsidRDefault="00B816E9" w:rsidP="00B816E9">
      <w:pPr>
        <w:rPr>
          <w:lang w:eastAsia="zh-CN"/>
        </w:rPr>
      </w:pPr>
      <w:r>
        <w:rPr>
          <w:noProof/>
          <w:lang w:eastAsia="zh-C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3359785" cy="8771255"/>
                <wp:effectExtent l="6985" t="7620" r="5080" b="3175"/>
                <wp:wrapNone/>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4"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5" name="Group 4"/>
                        <wpg:cNvGrpSpPr>
                          <a:grpSpLocks/>
                        </wpg:cNvGrpSpPr>
                        <wpg:grpSpPr bwMode="auto">
                          <a:xfrm>
                            <a:off x="5531" y="9226"/>
                            <a:ext cx="5291" cy="5845"/>
                            <a:chOff x="5531" y="9226"/>
                            <a:chExt cx="5291" cy="5845"/>
                          </a:xfrm>
                        </wpg:grpSpPr>
                        <wps:wsp>
                          <wps:cNvPr id="16"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18"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B9FDE8" id="组合 13" o:spid="_x0000_s1026" style="position:absolute;left:0;text-align:left;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dck8EAAADbAAAADwAAAGRycy9kb3ducmV2LnhtbERPTYvCMBC9C/6HMAveNK0rslSjLKKw&#10;epGte/E2NmNbbCYliVr/vRGEvc3jfc582ZlG3Mj52rKCdJSAIC6srrlU8HfYDL9A+ICssbFMCh7k&#10;Ybno9+aYaXvnX7rloRQxhH2GCqoQ2kxKX1Rk0I9sSxy5s3UGQ4SulNrhPYabRo6TZCoN1hwbKmxp&#10;VVFxya9GwXo3mW4/63SzPxm3d+mjPa3kUanBR/c9AxGoC//it/tHx/kTeP0SD5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V1yTwQAAANsAAAAPAAAAAAAAAAAAAAAA&#10;AKECAABkcnMvZG93bnJldi54bWxQSwUGAAAAAAQABAD5AAAAjwM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M1L8A&#10;AADbAAAADwAAAGRycy9kb3ducmV2LnhtbERPTWvCQBC9F/wPywjemo09hJi6ShUs7dEYKL0Nu2MS&#10;kp0N2a3Gf98VBG/zeJ+z3k62FxcafetYwTJJQRBrZ1quFVSnw2sOwgdkg71jUnAjD9vN7GWNhXFX&#10;PtKlDLWIIewLVNCEMBRSet2QRZ+4gThyZzdaDBGOtTQjXmO47eVbmmbSYsuxocGB9g3prvyzCtwn&#10;Tmj0b5Wd5WrXdT+59t9aqcV8+ngHEWgKT/HD/WXi/Azuv8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AEzUvwAAANsAAAAPAAAAAAAAAAAAAAAAAJgCAABkcnMvZG93bnJl&#10;di54bWxQSwUGAAAAAAQABAD1AAAAhAM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rEL8A&#10;AADbAAAADwAAAGRycy9kb3ducmV2LnhtbERP24rCMBB9F/Yfwiz4pqmr6FobRVYWfBKs+wFjM73Z&#10;TEoTtfv3RhB8m8O5TrLpTSNu1LnKsoLJOAJBnFldcaHg7/Q7+gbhPLLGxjIp+CcHm/XHIMFY2zsf&#10;6Zb6QoQQdjEqKL1vYyldVpJBN7YtceBy2xn0AXaF1B3eQ7hp5FcUzaXBikNDiS39lJRd0qtRcDjO&#10;/F63dVbnu7lcngve5supUsPPfrsC4an3b/HLvddh/gKev4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VysQvwAAANsAAAAPAAAAAAAAAAAAAAAAAJgCAABkcnMvZG93bnJl&#10;di54bWxQSwUGAAAAAAQABAD1AAAAhAMAAAAA&#10;" fillcolor="#d3dfee" stroked="f" strokecolor="#a7bfde"/>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nPZMMA&#10;AADbAAAADwAAAGRycy9kb3ducmV2LnhtbESP0WrDMAxF3wf7B6NB3xZnZYyS1S2jUFhhrDTdB2ix&#10;GofGsondNvn76mGwN4l7de/Rcj36Xl1pSF1gAy9FCYq4Cbbj1sDPcfu8AJUyssU+MBmYKMF69fiw&#10;xMqGGx/oWudWSQinCg24nGOldWoceUxFiMSincLgMcs6tNoOeJNw3+t5Wb5pjx1Lg8NIG0fNub54&#10;A7+bc9yfePu9+0o7t49TzdNrbczsafx4B5VpzP/mv+tPK/gCK7/IAHp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nPZMMAAADbAAAADwAAAAAAAAAAAAAAAACYAgAAZHJzL2Rv&#10;d25yZXYueG1sUEsFBgAAAAAEAAQA9QAAAIgDAAAAAA==&#10;" fillcolor="#7ba0cd" stroked="f" strokecolor="#a7bfde"/>
                </v:group>
                <w10:wrap anchorx="page" anchory="page"/>
              </v:group>
            </w:pict>
          </mc:Fallback>
        </mc:AlternateContent>
      </w:r>
      <w:r>
        <w:rPr>
          <w:noProof/>
          <w:lang w:eastAsia="zh-CN"/>
        </w:rPr>
        <mc:AlternateContent>
          <mc:Choice Requires="wpg">
            <w:drawing>
              <wp:anchor distT="0" distB="0" distL="114300" distR="114300" simplePos="0" relativeHeight="251661312" behindDoc="0" locked="0" layoutInCell="0" allowOverlap="1">
                <wp:simplePos x="0" y="0"/>
                <wp:positionH relativeFrom="page">
                  <wp:align>left</wp:align>
                </wp:positionH>
                <wp:positionV relativeFrom="page">
                  <wp:align>top</wp:align>
                </wp:positionV>
                <wp:extent cx="5902960" cy="4838065"/>
                <wp:effectExtent l="9525" t="13335" r="2540" b="6350"/>
                <wp:wrapNone/>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8"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9" name="Group 15"/>
                        <wpg:cNvGrpSpPr>
                          <a:grpSpLocks/>
                        </wpg:cNvGrpSpPr>
                        <wpg:grpSpPr bwMode="auto">
                          <a:xfrm>
                            <a:off x="7095" y="5418"/>
                            <a:ext cx="2216" cy="2216"/>
                            <a:chOff x="7907" y="4350"/>
                            <a:chExt cx="2216" cy="2216"/>
                          </a:xfrm>
                        </wpg:grpSpPr>
                        <wps:wsp>
                          <wps:cNvPr id="10"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6C5FF0" id="组合 7" o:spid="_x0000_s1026" style="position:absolute;left:0;text-align:left;margin-left:0;margin-top:0;width:464.8pt;height:380.95pt;z-index:25166131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ZfEL0AAADaAAAADwAAAGRycy9kb3ducmV2LnhtbERPyYrCQBC9C/5DU8JcRDsOg2i0lWFA&#10;8KLg8gFFurJgujqm2xj/3joIc3y8fb3tXa06akPl2cBsmoAizrytuDBwvewmC1AhIlusPZOBFwXY&#10;boaDNabWP/lE3TkWSkI4pGigjLFJtQ5ZSQ7D1DfEwuW+dRgFtoW2LT4l3NX6O0nm2mHF0lBiQ38l&#10;Zbfzw8mMXIf7+NYcDzktT0V3zOufsTbma9T/rkBF6uO/+OPeWwOyVa6IH/Tm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SGXxC9AAAA2gAAAA8AAAAAAAAAAAAAAAAAoQIA&#10;AGRycy9kb3ducmV2LnhtbFBLBQYAAAAABAAEAPkAAACLAwAAAAA=&#10;" strokecolor="#a7bfde"/>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7/cUA&#10;AADbAAAADwAAAGRycy9kb3ducmV2LnhtbESPS2vDMBCE74X8B7GB3ho5OZTGiRJKIA9oS8nj0tti&#10;bS1Ta+VYiu38++6h0NsuMzvz7XI9+Fp11MYqsIHpJANFXARbcWngct4+vYCKCdliHZgM3CnCejV6&#10;WGJuQ89H6k6pVBLCMUcDLqUm1zoWjjzGSWiIRfsOrccka1tq22Iv4b7Wsyx71h4rlgaHDW0cFT+n&#10;mzfQ35tsvgu2uOzf5l/d9tNd3z+cMY/j4XUBKtGQ/s1/1w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Dv9xQAAANsAAAAPAAAAAAAAAAAAAAAAAJgCAABkcnMv&#10;ZG93bnJldi54bWxQSwUGAAAAAAQABAD1AAAAigMAAAAA&#10;" fillcolor="#a7bfde"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2r8IA&#10;AADbAAAADwAAAGRycy9kb3ducmV2LnhtbERP22rCQBB9L/gPywi+1Y2CrcasopZASxEx+gFDdkyC&#10;2dmQ3SaxX98tFPo2h3OdZDuYWnTUusqygtk0AkGcW11xoeB6SZ+XIJxH1lhbJgUPcrDdjJ4SjLXt&#10;+Uxd5gsRQtjFqKD0vomldHlJBt3UNsSBu9nWoA+wLaRusQ/hppbzKHqRBisODSU2dCgpv2dfRsHn&#10;QqcVDfUj//jevx7Nqn87yZ1Sk/GwW4PwNPh/8Z/7XYf5M/j9JRw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ravwgAAANsAAAAPAAAAAAAAAAAAAAAAAJgCAABkcnMvZG93&#10;bnJldi54bWxQSwUGAAAAAAQABAD1AAAAhwMAAAAA&#10;" fillcolor="#d3dfee"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qOcEA&#10;AADbAAAADwAAAGRycy9kb3ducmV2LnhtbERP32vCMBB+H/g/hBP2NlNl09E1ikw2BZ+0suejuaWl&#10;zaUkmdb/3gwE3+7j+3nFarCdOJMPjWMF00kGgrhyumGj4FR+vbyDCBFZY+eYFFwpwGo5eiow1+7C&#10;BzofoxEphEOOCuoY+1zKUNVkMUxcT5y4X+ctxgS9kdrjJYXbTs6ybC4tNpwaauzps6aqPf5ZBd8L&#10;Mq15e+03u3L7o6/lYjP4vVLP42H9ASLSEB/iu3un0/wZ/P+SDp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kqjnBAAAA2wAAAA8AAAAAAAAAAAAAAAAAmAIAAGRycy9kb3du&#10;cmV2LnhtbFBLBQYAAAAABAAEAPUAAACGAwAAAAA=&#10;" fillcolor="#7ba0cd" stroked="f"/>
                </v:group>
                <w10:wrap anchorx="page" anchory="page"/>
              </v:group>
            </w:pict>
          </mc:Fallback>
        </mc:AlternateContent>
      </w:r>
      <w:r>
        <w:rPr>
          <w:noProof/>
          <w:lang w:eastAsia="zh-CN"/>
        </w:rPr>
        <mc:AlternateContent>
          <mc:Choice Requires="wpg">
            <w:drawing>
              <wp:anchor distT="0" distB="0" distL="114300" distR="114300" simplePos="0" relativeHeight="251660288" behindDoc="0" locked="0" layoutInCell="0" allowOverlap="1">
                <wp:simplePos x="0" y="0"/>
                <wp:positionH relativeFrom="margin">
                  <wp:align>right</wp:align>
                </wp:positionH>
                <wp:positionV relativeFrom="page">
                  <wp:align>top</wp:align>
                </wp:positionV>
                <wp:extent cx="4225290" cy="2886075"/>
                <wp:effectExtent l="12700" t="13335" r="635" b="571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3"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4"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2ED428" id="组合 2" o:spid="_x0000_s1026" style="position:absolute;left:0;text-align:left;margin-left:281.5pt;margin-top:0;width:332.7pt;height:227.25pt;z-index:25166028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6y8sMA&#10;AADaAAAADwAAAGRycy9kb3ducmV2LnhtbESPQWvCQBSE74L/YXlCb3WjiGjqKiJYC1Wk1ktvj+wz&#10;G8y+TbPbJP57Vyh4HGbmG2ax6mwpGqp94VjBaJiAIM6cLjhXcP7evs5A+ICssXRMCm7kYbXs9xaY&#10;atfyFzWnkIsIYZ+iAhNClUrpM0MW/dBVxNG7uNpiiLLOpa6xjXBbynGSTKXFguOCwYo2hrLr6c8q&#10;aG9VMn93OjvvPuc/zfZofvcHo9TLoFu/gQjUhWf4v/2hFUzgcSXe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6y8sMAAADaAAAADwAAAAAAAAAAAAAAAACYAgAAZHJzL2Rv&#10;d25yZXYueG1sUEsFBgAAAAAEAAQA9QAAAIgDAAAAAA==&#10;" fillcolor="#a7bfde"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ZTcQA&#10;AADaAAAADwAAAGRycy9kb3ducmV2LnhtbESP3WrCQBSE7wt9h+UUvNNNC/40zSpWCSgi0rQPcMie&#10;JqHZsyG7JtGndwWhl8PMfMMkq8HUoqPWVZYVvE4iEMS51RUXCn6+0/EChPPIGmvLpOBCDlbL56cE&#10;Y217/qIu84UIEHYxKii9b2IpXV6SQTexDXHwfm1r0AfZFlK32Ae4qeVbFM2kwYrDQokNbUrK/7Kz&#10;UXCY6rSiob7k++vn/Gje++1JrpUavQzrDxCeBv8ffrR3WsEU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V2U3EAAAA2gAAAA8AAAAAAAAAAAAAAAAAmAIAAGRycy9k&#10;b3ducmV2LnhtbFBLBQYAAAAABAAEAPUAAACJAwAAAAA=&#10;" fillcolor="#d3dfee"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tsIA&#10;AADaAAAADwAAAGRycy9kb3ducmV2LnhtbESPQWsCMRSE70L/Q3iF3jRbqa6sRilKq+BJVzw/Ns/s&#10;4uZlSVJd/31TKHgcZuYbZrHqbStu5EPjWMH7KANBXDndsFFwKr+GMxAhImtsHZOCBwVYLV8GCyy0&#10;u/OBbsdoRIJwKFBBHWNXSBmqmiyGkeuIk3dx3mJM0hupPd4T3LZynGVTabHhtFBjR+uaquvxxyr4&#10;zslczeSj2+zK7Vk/ynzT+71Sb6/95xxEpD4+w//tnVYwhb8r6Qb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c+2wgAAANoAAAAPAAAAAAAAAAAAAAAAAJgCAABkcnMvZG93&#10;bnJldi54bWxQSwUGAAAAAAQABAD1AAAAhwMAAAAA&#10;" fillcolor="#7ba0cd" stroked="f"/>
                <w10:wrap anchorx="margin" anchory="page"/>
              </v:group>
            </w:pict>
          </mc:Fallback>
        </mc:AlternateContent>
      </w:r>
    </w:p>
    <w:p w:rsidR="00B816E9" w:rsidRDefault="00B816E9" w:rsidP="00B816E9">
      <w:pPr>
        <w:pStyle w:val="10"/>
        <w:tabs>
          <w:tab w:val="right" w:leader="dot" w:pos="8305"/>
        </w:tabs>
        <w:rPr>
          <w:lang w:eastAsia="zh-CN"/>
        </w:rPr>
      </w:pPr>
      <w:r>
        <w:br w:type="page"/>
      </w:r>
    </w:p>
    <w:p w:rsidR="00B816E9" w:rsidRDefault="00B816E9" w:rsidP="00B816E9">
      <w:pPr>
        <w:pStyle w:val="10"/>
        <w:tabs>
          <w:tab w:val="right" w:leader="dot" w:pos="8305"/>
        </w:tabs>
        <w:rPr>
          <w:lang w:eastAsia="zh-CN"/>
        </w:rPr>
      </w:pPr>
    </w:p>
    <w:p w:rsidR="00B816E9" w:rsidRDefault="00B816E9" w:rsidP="00B816E9">
      <w:pPr>
        <w:pStyle w:val="10"/>
        <w:tabs>
          <w:tab w:val="right" w:leader="dot" w:pos="8305"/>
        </w:tabs>
        <w:rPr>
          <w:lang w:eastAsia="zh-CN"/>
        </w:rPr>
      </w:pPr>
    </w:p>
    <w:p w:rsidR="00B816E9" w:rsidRDefault="00B816E9" w:rsidP="00B816E9">
      <w:pPr>
        <w:pStyle w:val="10"/>
        <w:tabs>
          <w:tab w:val="right" w:leader="dot" w:pos="8305"/>
        </w:tabs>
        <w:rPr>
          <w:lang w:eastAsia="zh-CN"/>
        </w:rPr>
      </w:pPr>
    </w:p>
    <w:p w:rsidR="00B816E9" w:rsidRDefault="00B816E9" w:rsidP="00B816E9">
      <w:pPr>
        <w:pStyle w:val="10"/>
        <w:tabs>
          <w:tab w:val="right" w:leader="dot" w:pos="8305"/>
        </w:tabs>
        <w:rPr>
          <w:lang w:eastAsia="zh-CN"/>
        </w:rPr>
      </w:pPr>
    </w:p>
    <w:p w:rsidR="00B816E9" w:rsidRDefault="00B816E9" w:rsidP="00B816E9">
      <w:pPr>
        <w:pStyle w:val="10"/>
        <w:tabs>
          <w:tab w:val="right" w:leader="dot" w:pos="8305"/>
        </w:tabs>
        <w:rPr>
          <w:lang w:eastAsia="zh-CN"/>
        </w:rPr>
      </w:pPr>
    </w:p>
    <w:p w:rsidR="00B816E9" w:rsidRDefault="00B816E9" w:rsidP="00B816E9">
      <w:pPr>
        <w:pStyle w:val="10"/>
        <w:tabs>
          <w:tab w:val="right" w:leader="dot" w:pos="8305"/>
        </w:tabs>
        <w:rPr>
          <w:lang w:eastAsia="zh-CN"/>
        </w:rPr>
      </w:pPr>
    </w:p>
    <w:p w:rsidR="00B816E9" w:rsidRDefault="00B816E9" w:rsidP="00B816E9">
      <w:pPr>
        <w:pStyle w:val="10"/>
        <w:tabs>
          <w:tab w:val="right" w:leader="dot" w:pos="8305"/>
        </w:tabs>
        <w:rPr>
          <w:lang w:eastAsia="zh-CN"/>
        </w:rPr>
      </w:pPr>
    </w:p>
    <w:p w:rsidR="00B816E9" w:rsidRDefault="00B816E9" w:rsidP="00B816E9">
      <w:pPr>
        <w:pStyle w:val="10"/>
        <w:tabs>
          <w:tab w:val="right" w:leader="dot" w:pos="8305"/>
        </w:tabs>
        <w:rPr>
          <w:lang w:eastAsia="zh-CN"/>
        </w:rPr>
      </w:pPr>
    </w:p>
    <w:p w:rsidR="00B816E9" w:rsidRPr="006644D9" w:rsidRDefault="00B816E9" w:rsidP="00B816E9">
      <w:pPr>
        <w:pStyle w:val="10"/>
        <w:tabs>
          <w:tab w:val="right" w:leader="dot" w:pos="8305"/>
        </w:tabs>
        <w:jc w:val="center"/>
        <w:rPr>
          <w:b/>
          <w:color w:val="548DD4"/>
          <w:sz w:val="84"/>
          <w:szCs w:val="84"/>
          <w:lang w:eastAsia="zh-CN"/>
        </w:rPr>
      </w:pPr>
      <w:r w:rsidRPr="006644D9">
        <w:rPr>
          <w:rFonts w:hint="eastAsia"/>
          <w:b/>
          <w:color w:val="548DD4"/>
          <w:sz w:val="84"/>
          <w:szCs w:val="84"/>
          <w:lang w:eastAsia="zh-CN"/>
        </w:rPr>
        <w:t xml:space="preserve">Perigee OS </w:t>
      </w:r>
      <w:r w:rsidRPr="006644D9">
        <w:rPr>
          <w:rFonts w:hint="eastAsia"/>
          <w:b/>
          <w:color w:val="548DD4"/>
          <w:sz w:val="84"/>
          <w:szCs w:val="84"/>
          <w:lang w:eastAsia="zh-CN"/>
        </w:rPr>
        <w:t>设计文档</w:t>
      </w:r>
    </w:p>
    <w:p w:rsidR="00B816E9" w:rsidRDefault="00B816E9" w:rsidP="00B816E9">
      <w:pPr>
        <w:pStyle w:val="10"/>
        <w:tabs>
          <w:tab w:val="right" w:leader="dot" w:pos="8305"/>
        </w:tabs>
        <w:rPr>
          <w:lang w:eastAsia="zh-CN"/>
        </w:rPr>
      </w:pPr>
    </w:p>
    <w:p w:rsidR="00B816E9" w:rsidRDefault="00B816E9" w:rsidP="00B816E9">
      <w:pPr>
        <w:pStyle w:val="10"/>
        <w:tabs>
          <w:tab w:val="right" w:leader="dot" w:pos="8305"/>
        </w:tabs>
        <w:rPr>
          <w:lang w:eastAsia="zh-CN"/>
        </w:rPr>
      </w:pPr>
    </w:p>
    <w:p w:rsidR="00B816E9" w:rsidRPr="002D5BAA" w:rsidRDefault="00B816E9" w:rsidP="00B816E9">
      <w:pPr>
        <w:rPr>
          <w:lang w:eastAsia="zh-CN"/>
        </w:rPr>
      </w:pPr>
    </w:p>
    <w:p w:rsidR="00B816E9" w:rsidRPr="00BE7057" w:rsidRDefault="00B816E9" w:rsidP="00BE7057">
      <w:pPr>
        <w:pStyle w:val="10"/>
        <w:tabs>
          <w:tab w:val="right" w:leader="dot" w:pos="8305"/>
        </w:tabs>
        <w:jc w:val="center"/>
        <w:rPr>
          <w:noProof/>
          <w:sz w:val="32"/>
          <w:szCs w:val="32"/>
          <w:lang w:eastAsia="zh-CN"/>
        </w:rPr>
      </w:pPr>
      <w:r w:rsidRPr="00BE7057">
        <w:rPr>
          <w:noProof/>
          <w:sz w:val="32"/>
          <w:szCs w:val="32"/>
          <w:lang w:eastAsia="zh-CN"/>
        </w:rPr>
        <w:drawing>
          <wp:inline distT="0" distB="0" distL="0" distR="0">
            <wp:extent cx="4067175" cy="990600"/>
            <wp:effectExtent l="0" t="0" r="0" b="0"/>
            <wp:docPr id="1" name="图片 1" descr="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lo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990600"/>
                    </a:xfrm>
                    <a:prstGeom prst="rect">
                      <a:avLst/>
                    </a:prstGeom>
                    <a:noFill/>
                    <a:ln>
                      <a:noFill/>
                    </a:ln>
                  </pic:spPr>
                </pic:pic>
              </a:graphicData>
            </a:graphic>
          </wp:inline>
        </w:drawing>
      </w:r>
    </w:p>
    <w:p w:rsidR="00712C0B" w:rsidRDefault="00712C0B" w:rsidP="00BE7057">
      <w:pPr>
        <w:ind w:left="1260" w:firstLine="420"/>
        <w:jc w:val="center"/>
        <w:rPr>
          <w:rStyle w:val="a7"/>
          <w:sz w:val="32"/>
          <w:szCs w:val="32"/>
        </w:rPr>
      </w:pPr>
    </w:p>
    <w:p w:rsidR="00712C0B" w:rsidRDefault="00712C0B" w:rsidP="00BE7057">
      <w:pPr>
        <w:ind w:left="1260" w:firstLine="420"/>
        <w:jc w:val="center"/>
        <w:rPr>
          <w:rStyle w:val="a7"/>
          <w:sz w:val="32"/>
          <w:szCs w:val="32"/>
        </w:rPr>
      </w:pPr>
    </w:p>
    <w:p w:rsidR="00B816E9" w:rsidRPr="00BE7057" w:rsidRDefault="00B816E9" w:rsidP="00730594">
      <w:pPr>
        <w:jc w:val="center"/>
        <w:rPr>
          <w:rStyle w:val="a7"/>
          <w:sz w:val="32"/>
          <w:szCs w:val="32"/>
        </w:rPr>
      </w:pPr>
      <w:r w:rsidRPr="00BE7057">
        <w:rPr>
          <w:rStyle w:val="a7"/>
          <w:rFonts w:hint="eastAsia"/>
          <w:sz w:val="32"/>
          <w:szCs w:val="32"/>
        </w:rPr>
        <w:t>微软亚洲研究院</w:t>
      </w:r>
      <w:r w:rsidRPr="00BE7057">
        <w:rPr>
          <w:rStyle w:val="a7"/>
          <w:rFonts w:hint="eastAsia"/>
          <w:sz w:val="32"/>
          <w:szCs w:val="32"/>
        </w:rPr>
        <w:t xml:space="preserve"> </w:t>
      </w:r>
    </w:p>
    <w:p w:rsidR="00E86C2B" w:rsidRPr="00BE7057" w:rsidRDefault="00E86C2B" w:rsidP="00730594">
      <w:pPr>
        <w:ind w:left="1260" w:firstLineChars="700" w:firstLine="2319"/>
        <w:rPr>
          <w:rStyle w:val="a7"/>
          <w:sz w:val="32"/>
          <w:szCs w:val="32"/>
        </w:rPr>
      </w:pPr>
      <w:r w:rsidRPr="00BE7057">
        <w:rPr>
          <w:rStyle w:val="a7"/>
          <w:sz w:val="32"/>
          <w:szCs w:val="32"/>
        </w:rPr>
        <w:t>张旻昊</w:t>
      </w:r>
    </w:p>
    <w:p w:rsidR="00B816E9" w:rsidRDefault="00B816E9" w:rsidP="00B816E9">
      <w:pPr>
        <w:pStyle w:val="10"/>
        <w:tabs>
          <w:tab w:val="right" w:leader="dot" w:pos="8305"/>
        </w:tabs>
        <w:rPr>
          <w:lang w:eastAsia="zh-CN"/>
        </w:rPr>
      </w:pPr>
    </w:p>
    <w:p w:rsidR="00B816E9" w:rsidRDefault="00B816E9" w:rsidP="00B816E9">
      <w:pPr>
        <w:pStyle w:val="10"/>
        <w:tabs>
          <w:tab w:val="right" w:leader="dot" w:pos="8305"/>
        </w:tabs>
        <w:rPr>
          <w:lang w:eastAsia="zh-CN"/>
        </w:rPr>
      </w:pPr>
    </w:p>
    <w:p w:rsidR="00B816E9" w:rsidRDefault="00B816E9" w:rsidP="00B816E9">
      <w:pPr>
        <w:pStyle w:val="10"/>
        <w:tabs>
          <w:tab w:val="right" w:leader="dot" w:pos="8305"/>
        </w:tabs>
        <w:rPr>
          <w:lang w:eastAsia="zh-CN"/>
        </w:rPr>
      </w:pPr>
    </w:p>
    <w:p w:rsidR="00B816E9" w:rsidRDefault="00B816E9" w:rsidP="00B816E9">
      <w:pPr>
        <w:pStyle w:val="10"/>
        <w:tabs>
          <w:tab w:val="right" w:leader="dot" w:pos="8305"/>
        </w:tabs>
        <w:rPr>
          <w:lang w:eastAsia="zh-CN"/>
        </w:rPr>
      </w:pPr>
    </w:p>
    <w:p w:rsidR="00B816E9" w:rsidRDefault="00B816E9" w:rsidP="00B816E9">
      <w:pPr>
        <w:pStyle w:val="10"/>
        <w:tabs>
          <w:tab w:val="right" w:leader="dot" w:pos="8305"/>
        </w:tabs>
        <w:rPr>
          <w:lang w:eastAsia="zh-CN"/>
        </w:rPr>
      </w:pPr>
    </w:p>
    <w:p w:rsidR="00B816E9" w:rsidRPr="002F25AF" w:rsidRDefault="00B816E9" w:rsidP="00B816E9">
      <w:pPr>
        <w:pStyle w:val="10"/>
        <w:tabs>
          <w:tab w:val="right" w:leader="dot" w:pos="8305"/>
        </w:tabs>
        <w:rPr>
          <w:lang w:eastAsia="zh-CN"/>
        </w:rPr>
      </w:pPr>
    </w:p>
    <w:p w:rsidR="00B816E9" w:rsidRDefault="00B816E9" w:rsidP="00B816E9">
      <w:pPr>
        <w:pStyle w:val="10"/>
        <w:tabs>
          <w:tab w:val="right" w:leader="dot" w:pos="8305"/>
        </w:tabs>
        <w:rPr>
          <w:lang w:eastAsia="zh-CN"/>
        </w:rPr>
      </w:pPr>
    </w:p>
    <w:p w:rsidR="00B816E9" w:rsidRDefault="00B816E9" w:rsidP="00B816E9">
      <w:pPr>
        <w:pStyle w:val="10"/>
        <w:tabs>
          <w:tab w:val="right" w:leader="dot" w:pos="8305"/>
        </w:tabs>
        <w:rPr>
          <w:lang w:eastAsia="zh-CN"/>
        </w:rPr>
      </w:pPr>
    </w:p>
    <w:p w:rsidR="00B816E9" w:rsidRDefault="00B816E9" w:rsidP="00B816E9">
      <w:pPr>
        <w:pStyle w:val="10"/>
        <w:tabs>
          <w:tab w:val="right" w:leader="dot" w:pos="8305"/>
        </w:tabs>
        <w:rPr>
          <w:lang w:eastAsia="zh-CN"/>
        </w:rPr>
      </w:pPr>
    </w:p>
    <w:p w:rsidR="00B816E9" w:rsidRDefault="00B816E9" w:rsidP="00B816E9">
      <w:pPr>
        <w:pStyle w:val="10"/>
        <w:tabs>
          <w:tab w:val="right" w:leader="dot" w:pos="8305"/>
        </w:tabs>
        <w:rPr>
          <w:lang w:eastAsia="zh-CN"/>
        </w:rPr>
      </w:pPr>
    </w:p>
    <w:p w:rsidR="00712C0B" w:rsidRDefault="00712C0B" w:rsidP="00712C0B">
      <w:pPr>
        <w:rPr>
          <w:lang w:eastAsia="zh-CN"/>
        </w:rPr>
      </w:pPr>
      <w:bookmarkStart w:id="0" w:name="_GoBack"/>
      <w:bookmarkEnd w:id="0"/>
    </w:p>
    <w:p w:rsidR="00712C0B" w:rsidRDefault="00712C0B" w:rsidP="00712C0B">
      <w:pPr>
        <w:rPr>
          <w:lang w:eastAsia="zh-CN"/>
        </w:rPr>
      </w:pPr>
    </w:p>
    <w:p w:rsidR="00712C0B" w:rsidRDefault="00712C0B" w:rsidP="00712C0B">
      <w:pPr>
        <w:rPr>
          <w:lang w:eastAsia="zh-CN"/>
        </w:rPr>
      </w:pPr>
    </w:p>
    <w:p w:rsidR="00712C0B" w:rsidRDefault="00712C0B" w:rsidP="00712C0B">
      <w:pPr>
        <w:rPr>
          <w:lang w:eastAsia="zh-CN"/>
        </w:rPr>
      </w:pPr>
    </w:p>
    <w:p w:rsidR="00712C0B" w:rsidRDefault="00712C0B" w:rsidP="00712C0B">
      <w:pPr>
        <w:rPr>
          <w:lang w:eastAsia="zh-CN"/>
        </w:rPr>
      </w:pPr>
    </w:p>
    <w:p w:rsidR="00B816E9" w:rsidRPr="009016D4" w:rsidRDefault="00B816E9" w:rsidP="00B816E9">
      <w:pPr>
        <w:pStyle w:val="10"/>
        <w:tabs>
          <w:tab w:val="right" w:leader="dot" w:pos="8305"/>
        </w:tabs>
        <w:rPr>
          <w:color w:val="548DD4"/>
          <w:sz w:val="28"/>
          <w:szCs w:val="28"/>
        </w:rPr>
      </w:pPr>
      <w:r w:rsidRPr="009016D4">
        <w:rPr>
          <w:color w:val="548DD4"/>
          <w:sz w:val="28"/>
          <w:szCs w:val="28"/>
        </w:rPr>
        <w:lastRenderedPageBreak/>
        <w:fldChar w:fldCharType="begin"/>
      </w:r>
      <w:r w:rsidRPr="009016D4">
        <w:rPr>
          <w:color w:val="548DD4"/>
          <w:sz w:val="28"/>
          <w:szCs w:val="28"/>
        </w:rPr>
        <w:instrText xml:space="preserve"> TOC \o "1-9" \t "</w:instrText>
      </w:r>
      <w:r w:rsidRPr="009016D4">
        <w:rPr>
          <w:color w:val="548DD4"/>
          <w:sz w:val="28"/>
          <w:szCs w:val="28"/>
        </w:rPr>
        <w:instrText>标题</w:instrText>
      </w:r>
      <w:r w:rsidRPr="009016D4">
        <w:rPr>
          <w:color w:val="548DD4"/>
          <w:sz w:val="28"/>
          <w:szCs w:val="28"/>
        </w:rPr>
        <w:instrText xml:space="preserve"> 2;2;</w:instrText>
      </w:r>
      <w:r w:rsidRPr="009016D4">
        <w:rPr>
          <w:color w:val="548DD4"/>
          <w:sz w:val="28"/>
          <w:szCs w:val="28"/>
        </w:rPr>
        <w:instrText>标题</w:instrText>
      </w:r>
      <w:r w:rsidRPr="009016D4">
        <w:rPr>
          <w:color w:val="548DD4"/>
          <w:sz w:val="28"/>
          <w:szCs w:val="28"/>
        </w:rPr>
        <w:instrText xml:space="preserve"> 1;1" \h</w:instrText>
      </w:r>
      <w:r w:rsidRPr="009016D4">
        <w:rPr>
          <w:color w:val="548DD4"/>
          <w:sz w:val="28"/>
          <w:szCs w:val="28"/>
        </w:rPr>
        <w:fldChar w:fldCharType="separate"/>
      </w:r>
      <w:hyperlink w:anchor="_toc34" w:history="1">
        <w:r w:rsidRPr="009016D4">
          <w:rPr>
            <w:rStyle w:val="a5"/>
            <w:color w:val="548DD4"/>
            <w:sz w:val="28"/>
            <w:szCs w:val="28"/>
          </w:rPr>
          <w:t>1</w:t>
        </w:r>
        <w:r w:rsidRPr="009016D4">
          <w:rPr>
            <w:rStyle w:val="a5"/>
            <w:color w:val="548DD4"/>
            <w:sz w:val="28"/>
            <w:szCs w:val="28"/>
          </w:rPr>
          <w:t>引言</w:t>
        </w:r>
        <w:r w:rsidRPr="009016D4">
          <w:rPr>
            <w:rStyle w:val="a5"/>
            <w:color w:val="548DD4"/>
            <w:sz w:val="28"/>
            <w:szCs w:val="28"/>
          </w:rPr>
          <w:tab/>
          <w:t>2</w:t>
        </w:r>
      </w:hyperlink>
    </w:p>
    <w:p w:rsidR="00B816E9" w:rsidRPr="009016D4" w:rsidRDefault="00A61457" w:rsidP="00B816E9">
      <w:pPr>
        <w:pStyle w:val="20"/>
        <w:tabs>
          <w:tab w:val="right" w:leader="dot" w:pos="8725"/>
        </w:tabs>
        <w:rPr>
          <w:color w:val="548DD4"/>
          <w:sz w:val="28"/>
          <w:szCs w:val="28"/>
        </w:rPr>
      </w:pPr>
      <w:hyperlink w:anchor="1.1.1.1编写目的|outline" w:history="1">
        <w:r w:rsidR="00B816E9" w:rsidRPr="009016D4">
          <w:rPr>
            <w:rStyle w:val="a5"/>
            <w:color w:val="548DD4"/>
            <w:sz w:val="28"/>
            <w:szCs w:val="28"/>
          </w:rPr>
          <w:t>1.1</w:t>
        </w:r>
        <w:r w:rsidR="00B816E9" w:rsidRPr="009016D4">
          <w:rPr>
            <w:rStyle w:val="a5"/>
            <w:color w:val="548DD4"/>
            <w:sz w:val="28"/>
            <w:szCs w:val="28"/>
          </w:rPr>
          <w:t>编写目的</w:t>
        </w:r>
        <w:r w:rsidR="00B816E9">
          <w:rPr>
            <w:rStyle w:val="a5"/>
            <w:color w:val="548DD4"/>
            <w:sz w:val="28"/>
            <w:szCs w:val="28"/>
            <w:lang w:eastAsia="zh-CN"/>
          </w:rPr>
          <w:t>…………………………………………………………</w:t>
        </w:r>
        <w:r w:rsidR="00B816E9" w:rsidRPr="009016D4">
          <w:rPr>
            <w:rStyle w:val="a5"/>
            <w:color w:val="548DD4"/>
            <w:sz w:val="28"/>
            <w:szCs w:val="28"/>
          </w:rPr>
          <w:t>2</w:t>
        </w:r>
      </w:hyperlink>
    </w:p>
    <w:p w:rsidR="00B816E9" w:rsidRPr="009016D4" w:rsidRDefault="00A61457" w:rsidP="00B816E9">
      <w:pPr>
        <w:pStyle w:val="20"/>
        <w:tabs>
          <w:tab w:val="right" w:leader="dot" w:pos="8725"/>
        </w:tabs>
        <w:rPr>
          <w:color w:val="548DD4"/>
          <w:sz w:val="28"/>
          <w:szCs w:val="28"/>
        </w:rPr>
      </w:pPr>
      <w:hyperlink w:anchor="1.2.1.2背景|outline" w:history="1">
        <w:r w:rsidR="00B816E9" w:rsidRPr="009016D4">
          <w:rPr>
            <w:rStyle w:val="a5"/>
            <w:color w:val="548DD4"/>
            <w:sz w:val="28"/>
            <w:szCs w:val="28"/>
          </w:rPr>
          <w:t>1.2</w:t>
        </w:r>
        <w:r w:rsidR="00B816E9" w:rsidRPr="009016D4">
          <w:rPr>
            <w:rStyle w:val="a5"/>
            <w:color w:val="548DD4"/>
            <w:sz w:val="28"/>
            <w:szCs w:val="28"/>
          </w:rPr>
          <w:t>背景</w:t>
        </w:r>
        <w:r w:rsidR="00B816E9">
          <w:rPr>
            <w:rStyle w:val="a5"/>
            <w:color w:val="548DD4"/>
            <w:sz w:val="28"/>
            <w:szCs w:val="28"/>
            <w:lang w:eastAsia="zh-CN"/>
          </w:rPr>
          <w:t>………………………………………………………………</w:t>
        </w:r>
        <w:r w:rsidR="00B816E9" w:rsidRPr="009016D4">
          <w:rPr>
            <w:rStyle w:val="a5"/>
            <w:color w:val="548DD4"/>
            <w:sz w:val="28"/>
            <w:szCs w:val="28"/>
          </w:rPr>
          <w:t>2</w:t>
        </w:r>
      </w:hyperlink>
    </w:p>
    <w:p w:rsidR="00B816E9" w:rsidRPr="009016D4" w:rsidRDefault="00A61457" w:rsidP="00B816E9">
      <w:pPr>
        <w:pStyle w:val="20"/>
        <w:tabs>
          <w:tab w:val="right" w:leader="dot" w:pos="8725"/>
        </w:tabs>
        <w:rPr>
          <w:color w:val="548DD4"/>
          <w:sz w:val="28"/>
          <w:szCs w:val="28"/>
        </w:rPr>
      </w:pPr>
      <w:hyperlink w:anchor="1.3.1.3定义|outline" w:history="1">
        <w:r w:rsidR="00B816E9" w:rsidRPr="009016D4">
          <w:rPr>
            <w:rStyle w:val="a5"/>
            <w:color w:val="548DD4"/>
            <w:sz w:val="28"/>
            <w:szCs w:val="28"/>
          </w:rPr>
          <w:t>1.3</w:t>
        </w:r>
        <w:r w:rsidR="00B816E9" w:rsidRPr="009016D4">
          <w:rPr>
            <w:rStyle w:val="a5"/>
            <w:color w:val="548DD4"/>
            <w:sz w:val="28"/>
            <w:szCs w:val="28"/>
          </w:rPr>
          <w:t>定义</w:t>
        </w:r>
        <w:r w:rsidR="00B816E9">
          <w:rPr>
            <w:rStyle w:val="a5"/>
            <w:color w:val="548DD4"/>
            <w:sz w:val="28"/>
            <w:szCs w:val="28"/>
            <w:lang w:eastAsia="zh-CN"/>
          </w:rPr>
          <w:t>………………………………………………………………</w:t>
        </w:r>
        <w:r w:rsidR="00B816E9" w:rsidRPr="009016D4">
          <w:rPr>
            <w:rStyle w:val="a5"/>
            <w:color w:val="548DD4"/>
            <w:sz w:val="28"/>
            <w:szCs w:val="28"/>
          </w:rPr>
          <w:t>2</w:t>
        </w:r>
      </w:hyperlink>
    </w:p>
    <w:p w:rsidR="00B816E9" w:rsidRPr="009016D4" w:rsidRDefault="00A61457" w:rsidP="00B816E9">
      <w:pPr>
        <w:pStyle w:val="10"/>
        <w:tabs>
          <w:tab w:val="right" w:leader="dot" w:pos="8305"/>
        </w:tabs>
        <w:rPr>
          <w:color w:val="548DD4"/>
          <w:sz w:val="28"/>
          <w:szCs w:val="28"/>
        </w:rPr>
      </w:pPr>
      <w:hyperlink w:anchor="_toc48" w:history="1">
        <w:r w:rsidR="00B816E9" w:rsidRPr="009016D4">
          <w:rPr>
            <w:rStyle w:val="a5"/>
            <w:color w:val="548DD4"/>
            <w:sz w:val="28"/>
            <w:szCs w:val="28"/>
          </w:rPr>
          <w:t>2</w:t>
        </w:r>
        <w:r w:rsidR="00B816E9" w:rsidRPr="009016D4">
          <w:rPr>
            <w:rStyle w:val="a5"/>
            <w:rFonts w:hint="eastAsia"/>
            <w:color w:val="548DD4"/>
            <w:sz w:val="28"/>
            <w:szCs w:val="28"/>
            <w:lang w:eastAsia="zh-CN"/>
          </w:rPr>
          <w:t>总体设计</w:t>
        </w:r>
        <w:r w:rsidR="00B816E9" w:rsidRPr="009016D4">
          <w:rPr>
            <w:rStyle w:val="a5"/>
            <w:color w:val="548DD4"/>
            <w:sz w:val="28"/>
            <w:szCs w:val="28"/>
          </w:rPr>
          <w:tab/>
        </w:r>
        <w:r w:rsidR="00B816E9">
          <w:rPr>
            <w:rStyle w:val="a5"/>
            <w:color w:val="548DD4"/>
            <w:sz w:val="28"/>
            <w:szCs w:val="28"/>
            <w:lang w:eastAsia="zh-CN"/>
          </w:rPr>
          <w:t>……………</w:t>
        </w:r>
        <w:r w:rsidR="00B816E9" w:rsidRPr="009016D4">
          <w:rPr>
            <w:rStyle w:val="a5"/>
            <w:color w:val="548DD4"/>
            <w:sz w:val="28"/>
            <w:szCs w:val="28"/>
          </w:rPr>
          <w:t>3</w:t>
        </w:r>
      </w:hyperlink>
    </w:p>
    <w:p w:rsidR="00B816E9" w:rsidRPr="009016D4" w:rsidRDefault="00A61457" w:rsidP="00B816E9">
      <w:pPr>
        <w:pStyle w:val="10"/>
        <w:tabs>
          <w:tab w:val="right" w:leader="dot" w:pos="8305"/>
        </w:tabs>
        <w:ind w:firstLineChars="150" w:firstLine="315"/>
        <w:rPr>
          <w:color w:val="548DD4"/>
          <w:sz w:val="28"/>
          <w:szCs w:val="28"/>
          <w:lang w:eastAsia="zh-CN"/>
        </w:rPr>
      </w:pPr>
      <w:hyperlink w:anchor="3.2.1需求规定|outline" w:history="1">
        <w:r w:rsidR="00B816E9" w:rsidRPr="009016D4">
          <w:rPr>
            <w:rStyle w:val="a5"/>
            <w:color w:val="548DD4"/>
            <w:sz w:val="28"/>
            <w:szCs w:val="28"/>
          </w:rPr>
          <w:t>2.1</w:t>
        </w:r>
        <w:r w:rsidR="00B816E9" w:rsidRPr="009016D4">
          <w:rPr>
            <w:rStyle w:val="a5"/>
            <w:color w:val="548DD4"/>
            <w:sz w:val="28"/>
            <w:szCs w:val="28"/>
          </w:rPr>
          <w:t>需求规定</w:t>
        </w:r>
        <w:r w:rsidR="00B816E9">
          <w:rPr>
            <w:rStyle w:val="a5"/>
            <w:color w:val="548DD4"/>
            <w:sz w:val="28"/>
            <w:szCs w:val="28"/>
          </w:rPr>
          <w:t>…</w:t>
        </w:r>
        <w:r w:rsidR="00B816E9">
          <w:rPr>
            <w:rStyle w:val="a5"/>
            <w:color w:val="548DD4"/>
            <w:sz w:val="28"/>
            <w:szCs w:val="28"/>
            <w:lang w:eastAsia="zh-CN"/>
          </w:rPr>
          <w:t>………………………………………………………</w:t>
        </w:r>
        <w:r w:rsidR="00B816E9" w:rsidRPr="009016D4">
          <w:rPr>
            <w:rStyle w:val="a5"/>
            <w:color w:val="548DD4"/>
            <w:sz w:val="28"/>
            <w:szCs w:val="28"/>
          </w:rPr>
          <w:t>3</w:t>
        </w:r>
      </w:hyperlink>
    </w:p>
    <w:p w:rsidR="00B816E9" w:rsidRPr="009016D4" w:rsidRDefault="00B816E9" w:rsidP="00B816E9">
      <w:pPr>
        <w:ind w:firstLineChars="150" w:firstLine="420"/>
        <w:rPr>
          <w:color w:val="548DD4"/>
          <w:sz w:val="28"/>
          <w:szCs w:val="28"/>
          <w:lang w:eastAsia="zh-CN"/>
        </w:rPr>
      </w:pPr>
      <w:r w:rsidRPr="009016D4">
        <w:rPr>
          <w:rFonts w:hint="eastAsia"/>
          <w:color w:val="548DD4"/>
          <w:sz w:val="28"/>
          <w:szCs w:val="28"/>
          <w:lang w:eastAsia="zh-CN"/>
        </w:rPr>
        <w:t>2.2</w:t>
      </w:r>
      <w:r w:rsidRPr="009016D4">
        <w:rPr>
          <w:rFonts w:hint="eastAsia"/>
          <w:color w:val="548DD4"/>
          <w:sz w:val="28"/>
          <w:szCs w:val="28"/>
          <w:lang w:eastAsia="zh-CN"/>
        </w:rPr>
        <w:t>具体设计及处理流程</w:t>
      </w:r>
      <w:r>
        <w:rPr>
          <w:rFonts w:hint="eastAsia"/>
          <w:color w:val="548DD4"/>
          <w:sz w:val="28"/>
          <w:szCs w:val="28"/>
          <w:lang w:eastAsia="zh-CN"/>
        </w:rPr>
        <w:t>....................................................................3</w:t>
      </w:r>
    </w:p>
    <w:p w:rsidR="00B816E9" w:rsidRPr="009016D4" w:rsidRDefault="00A61457" w:rsidP="00B816E9">
      <w:pPr>
        <w:pStyle w:val="10"/>
        <w:tabs>
          <w:tab w:val="right" w:leader="dot" w:pos="8305"/>
        </w:tabs>
        <w:rPr>
          <w:color w:val="548DD4"/>
          <w:sz w:val="28"/>
          <w:szCs w:val="28"/>
        </w:rPr>
      </w:pPr>
      <w:hyperlink w:anchor="_toc233" w:history="1">
        <w:r w:rsidR="00B816E9" w:rsidRPr="009016D4">
          <w:rPr>
            <w:rStyle w:val="a5"/>
            <w:color w:val="548DD4"/>
            <w:sz w:val="28"/>
            <w:szCs w:val="28"/>
          </w:rPr>
          <w:t>3</w:t>
        </w:r>
        <w:r w:rsidR="00B816E9" w:rsidRPr="009016D4">
          <w:rPr>
            <w:rStyle w:val="a5"/>
            <w:rFonts w:hint="eastAsia"/>
            <w:color w:val="548DD4"/>
            <w:sz w:val="28"/>
            <w:szCs w:val="28"/>
            <w:lang w:eastAsia="zh-CN"/>
          </w:rPr>
          <w:t>系统结构</w:t>
        </w:r>
        <w:r w:rsidR="00B816E9" w:rsidRPr="009016D4">
          <w:rPr>
            <w:rStyle w:val="a5"/>
            <w:color w:val="548DD4"/>
            <w:sz w:val="28"/>
            <w:szCs w:val="28"/>
          </w:rPr>
          <w:t>设计</w:t>
        </w:r>
        <w:r w:rsidR="00B816E9" w:rsidRPr="009016D4">
          <w:rPr>
            <w:rStyle w:val="a5"/>
            <w:color w:val="548DD4"/>
            <w:sz w:val="28"/>
            <w:szCs w:val="28"/>
          </w:rPr>
          <w:tab/>
          <w:t>14</w:t>
        </w:r>
      </w:hyperlink>
    </w:p>
    <w:p w:rsidR="00B816E9" w:rsidRPr="009016D4" w:rsidRDefault="00A61457" w:rsidP="00B816E9">
      <w:pPr>
        <w:pStyle w:val="20"/>
        <w:tabs>
          <w:tab w:val="right" w:leader="dot" w:pos="8725"/>
        </w:tabs>
        <w:rPr>
          <w:color w:val="548DD4"/>
          <w:sz w:val="28"/>
          <w:szCs w:val="28"/>
        </w:rPr>
      </w:pPr>
      <w:hyperlink w:anchor="4.1.3.1用户接口|outline" w:history="1">
        <w:r w:rsidR="00B816E9" w:rsidRPr="009016D4">
          <w:rPr>
            <w:rStyle w:val="a5"/>
            <w:color w:val="548DD4"/>
            <w:sz w:val="28"/>
            <w:szCs w:val="28"/>
          </w:rPr>
          <w:t>3.1</w:t>
        </w:r>
        <w:r w:rsidR="00B816E9">
          <w:rPr>
            <w:rStyle w:val="a5"/>
            <w:rFonts w:hint="eastAsia"/>
            <w:color w:val="548DD4"/>
            <w:sz w:val="28"/>
            <w:szCs w:val="28"/>
            <w:lang w:eastAsia="zh-CN"/>
          </w:rPr>
          <w:t>汇编编译</w:t>
        </w:r>
        <w:r w:rsidR="00B816E9">
          <w:rPr>
            <w:rStyle w:val="a5"/>
            <w:color w:val="548DD4"/>
            <w:sz w:val="28"/>
            <w:szCs w:val="28"/>
            <w:lang w:eastAsia="zh-CN"/>
          </w:rPr>
          <w:t>………………………………………………………</w:t>
        </w:r>
        <w:r w:rsidR="00B816E9">
          <w:rPr>
            <w:rStyle w:val="a5"/>
            <w:rFonts w:hint="eastAsia"/>
            <w:color w:val="548DD4"/>
            <w:sz w:val="28"/>
            <w:szCs w:val="28"/>
            <w:lang w:eastAsia="zh-CN"/>
          </w:rPr>
          <w:t>..</w:t>
        </w:r>
        <w:r w:rsidR="00B816E9" w:rsidRPr="009016D4">
          <w:rPr>
            <w:rStyle w:val="a5"/>
            <w:color w:val="548DD4"/>
            <w:sz w:val="28"/>
            <w:szCs w:val="28"/>
          </w:rPr>
          <w:t>14</w:t>
        </w:r>
      </w:hyperlink>
    </w:p>
    <w:p w:rsidR="00B816E9" w:rsidRPr="009016D4" w:rsidRDefault="00A61457" w:rsidP="00B816E9">
      <w:pPr>
        <w:pStyle w:val="20"/>
        <w:tabs>
          <w:tab w:val="right" w:leader="dot" w:pos="8725"/>
        </w:tabs>
        <w:rPr>
          <w:color w:val="548DD4"/>
          <w:sz w:val="28"/>
          <w:szCs w:val="28"/>
        </w:rPr>
      </w:pPr>
      <w:hyperlink w:anchor="4.2.3.2外部接口|outline" w:history="1">
        <w:r w:rsidR="00B816E9" w:rsidRPr="009016D4">
          <w:rPr>
            <w:rStyle w:val="a5"/>
            <w:color w:val="548DD4"/>
            <w:sz w:val="28"/>
            <w:szCs w:val="28"/>
          </w:rPr>
          <w:t>3.2</w:t>
        </w:r>
        <w:r w:rsidR="00B816E9">
          <w:rPr>
            <w:rStyle w:val="a5"/>
            <w:rFonts w:hint="eastAsia"/>
            <w:color w:val="548DD4"/>
            <w:sz w:val="28"/>
            <w:szCs w:val="28"/>
            <w:lang w:eastAsia="zh-CN"/>
          </w:rPr>
          <w:t>中断处理</w:t>
        </w:r>
        <w:r w:rsidR="00B816E9">
          <w:rPr>
            <w:rStyle w:val="a5"/>
            <w:color w:val="548DD4"/>
            <w:sz w:val="28"/>
            <w:szCs w:val="28"/>
            <w:lang w:eastAsia="zh-CN"/>
          </w:rPr>
          <w:t>………………………………………………………</w:t>
        </w:r>
        <w:r w:rsidR="00B816E9">
          <w:rPr>
            <w:rStyle w:val="a5"/>
            <w:rFonts w:hint="eastAsia"/>
            <w:color w:val="548DD4"/>
            <w:sz w:val="28"/>
            <w:szCs w:val="28"/>
            <w:lang w:eastAsia="zh-CN"/>
          </w:rPr>
          <w:t>..</w:t>
        </w:r>
        <w:r w:rsidR="00B816E9" w:rsidRPr="009016D4">
          <w:rPr>
            <w:rStyle w:val="a5"/>
            <w:color w:val="548DD4"/>
            <w:sz w:val="28"/>
            <w:szCs w:val="28"/>
          </w:rPr>
          <w:t>14</w:t>
        </w:r>
      </w:hyperlink>
    </w:p>
    <w:p w:rsidR="00B816E9" w:rsidRPr="009016D4" w:rsidRDefault="00A61457" w:rsidP="00B816E9">
      <w:pPr>
        <w:pStyle w:val="20"/>
        <w:tabs>
          <w:tab w:val="right" w:leader="dot" w:pos="8725"/>
        </w:tabs>
        <w:rPr>
          <w:color w:val="548DD4"/>
          <w:sz w:val="28"/>
          <w:szCs w:val="28"/>
        </w:rPr>
      </w:pPr>
      <w:hyperlink w:anchor="4.3.3.3内部接口|outline" w:history="1">
        <w:r w:rsidR="00B816E9" w:rsidRPr="009016D4">
          <w:rPr>
            <w:rStyle w:val="a5"/>
            <w:color w:val="548DD4"/>
            <w:sz w:val="28"/>
            <w:szCs w:val="28"/>
          </w:rPr>
          <w:t>3.3</w:t>
        </w:r>
        <w:r w:rsidR="00B816E9">
          <w:rPr>
            <w:rStyle w:val="a5"/>
            <w:rFonts w:hint="eastAsia"/>
            <w:color w:val="548DD4"/>
            <w:sz w:val="28"/>
            <w:szCs w:val="28"/>
            <w:lang w:eastAsia="zh-CN"/>
          </w:rPr>
          <w:t>指令解析</w:t>
        </w:r>
        <w:r w:rsidR="00B816E9">
          <w:rPr>
            <w:rStyle w:val="a5"/>
            <w:color w:val="548DD4"/>
            <w:sz w:val="28"/>
            <w:szCs w:val="28"/>
            <w:lang w:eastAsia="zh-CN"/>
          </w:rPr>
          <w:t>………………………………………………………</w:t>
        </w:r>
        <w:r w:rsidR="00B816E9">
          <w:rPr>
            <w:rStyle w:val="a5"/>
            <w:rFonts w:hint="eastAsia"/>
            <w:color w:val="548DD4"/>
            <w:sz w:val="28"/>
            <w:szCs w:val="28"/>
            <w:lang w:eastAsia="zh-CN"/>
          </w:rPr>
          <w:t>..</w:t>
        </w:r>
        <w:r w:rsidR="00B816E9" w:rsidRPr="009016D4">
          <w:rPr>
            <w:rStyle w:val="a5"/>
            <w:color w:val="548DD4"/>
            <w:sz w:val="28"/>
            <w:szCs w:val="28"/>
          </w:rPr>
          <w:t>14</w:t>
        </w:r>
      </w:hyperlink>
    </w:p>
    <w:p w:rsidR="00B816E9" w:rsidRPr="009016D4" w:rsidRDefault="00A61457" w:rsidP="00B816E9">
      <w:pPr>
        <w:pStyle w:val="10"/>
        <w:tabs>
          <w:tab w:val="right" w:leader="dot" w:pos="8305"/>
        </w:tabs>
        <w:rPr>
          <w:color w:val="548DD4"/>
          <w:sz w:val="28"/>
          <w:szCs w:val="28"/>
        </w:rPr>
      </w:pPr>
      <w:hyperlink w:anchor="_toc240" w:history="1">
        <w:r w:rsidR="00B816E9" w:rsidRPr="009016D4">
          <w:rPr>
            <w:rStyle w:val="a5"/>
            <w:color w:val="548DD4"/>
            <w:sz w:val="28"/>
            <w:szCs w:val="28"/>
          </w:rPr>
          <w:t>4</w:t>
        </w:r>
        <w:r w:rsidR="00B816E9" w:rsidRPr="009016D4">
          <w:rPr>
            <w:rStyle w:val="a5"/>
            <w:color w:val="548DD4"/>
            <w:sz w:val="28"/>
            <w:szCs w:val="28"/>
          </w:rPr>
          <w:t>运行设计</w:t>
        </w:r>
        <w:r w:rsidR="00B816E9" w:rsidRPr="009016D4">
          <w:rPr>
            <w:rStyle w:val="a5"/>
            <w:color w:val="548DD4"/>
            <w:sz w:val="28"/>
            <w:szCs w:val="28"/>
          </w:rPr>
          <w:tab/>
          <w:t>14</w:t>
        </w:r>
      </w:hyperlink>
    </w:p>
    <w:p w:rsidR="00B816E9" w:rsidRPr="009016D4" w:rsidRDefault="00A61457" w:rsidP="00B816E9">
      <w:pPr>
        <w:pStyle w:val="20"/>
        <w:tabs>
          <w:tab w:val="right" w:leader="dot" w:pos="8725"/>
        </w:tabs>
        <w:rPr>
          <w:color w:val="548DD4"/>
          <w:sz w:val="28"/>
          <w:szCs w:val="28"/>
        </w:rPr>
      </w:pPr>
      <w:hyperlink w:anchor="5.1.4.1运行模块组合|outline" w:history="1">
        <w:r w:rsidR="00B816E9" w:rsidRPr="009016D4">
          <w:rPr>
            <w:rStyle w:val="a5"/>
            <w:color w:val="548DD4"/>
            <w:sz w:val="28"/>
            <w:szCs w:val="28"/>
          </w:rPr>
          <w:t>4.1</w:t>
        </w:r>
        <w:r w:rsidR="00B816E9" w:rsidRPr="009016D4">
          <w:rPr>
            <w:rStyle w:val="a5"/>
            <w:color w:val="548DD4"/>
            <w:sz w:val="28"/>
            <w:szCs w:val="28"/>
          </w:rPr>
          <w:t>运行模块组合</w:t>
        </w:r>
        <w:r w:rsidR="00B816E9" w:rsidRPr="009016D4">
          <w:rPr>
            <w:rStyle w:val="a5"/>
            <w:color w:val="548DD4"/>
            <w:sz w:val="28"/>
            <w:szCs w:val="28"/>
          </w:rPr>
          <w:tab/>
          <w:t>14</w:t>
        </w:r>
      </w:hyperlink>
    </w:p>
    <w:p w:rsidR="00B816E9" w:rsidRPr="009016D4" w:rsidRDefault="00A61457" w:rsidP="00B816E9">
      <w:pPr>
        <w:pStyle w:val="20"/>
        <w:tabs>
          <w:tab w:val="right" w:leader="dot" w:pos="8725"/>
        </w:tabs>
        <w:rPr>
          <w:color w:val="548DD4"/>
          <w:sz w:val="28"/>
          <w:szCs w:val="28"/>
        </w:rPr>
      </w:pPr>
      <w:hyperlink w:anchor="5.2.4.2运行控制|outline" w:history="1">
        <w:r w:rsidR="00B816E9" w:rsidRPr="009016D4">
          <w:rPr>
            <w:rStyle w:val="a5"/>
            <w:color w:val="548DD4"/>
            <w:sz w:val="28"/>
            <w:szCs w:val="28"/>
          </w:rPr>
          <w:t>4.2</w:t>
        </w:r>
        <w:r w:rsidR="00B816E9" w:rsidRPr="009016D4">
          <w:rPr>
            <w:rStyle w:val="a5"/>
            <w:color w:val="548DD4"/>
            <w:sz w:val="28"/>
            <w:szCs w:val="28"/>
          </w:rPr>
          <w:t>运行控制</w:t>
        </w:r>
        <w:r w:rsidR="00B816E9" w:rsidRPr="009016D4">
          <w:rPr>
            <w:rStyle w:val="a5"/>
            <w:color w:val="548DD4"/>
            <w:sz w:val="28"/>
            <w:szCs w:val="28"/>
          </w:rPr>
          <w:tab/>
          <w:t>14</w:t>
        </w:r>
      </w:hyperlink>
    </w:p>
    <w:p w:rsidR="00B816E9" w:rsidRPr="009016D4" w:rsidRDefault="00A61457" w:rsidP="00B816E9">
      <w:pPr>
        <w:pStyle w:val="20"/>
        <w:tabs>
          <w:tab w:val="right" w:leader="dot" w:pos="8725"/>
        </w:tabs>
        <w:rPr>
          <w:color w:val="548DD4"/>
          <w:sz w:val="28"/>
          <w:szCs w:val="28"/>
        </w:rPr>
      </w:pPr>
      <w:hyperlink w:anchor="5.3.4.3运行时间|outline" w:history="1">
        <w:r w:rsidR="00B816E9" w:rsidRPr="009016D4">
          <w:rPr>
            <w:rStyle w:val="a5"/>
            <w:color w:val="548DD4"/>
            <w:sz w:val="28"/>
            <w:szCs w:val="28"/>
          </w:rPr>
          <w:t>4.3</w:t>
        </w:r>
        <w:r w:rsidR="00B816E9" w:rsidRPr="009016D4">
          <w:rPr>
            <w:rStyle w:val="a5"/>
            <w:color w:val="548DD4"/>
            <w:sz w:val="28"/>
            <w:szCs w:val="28"/>
          </w:rPr>
          <w:t>运行时间</w:t>
        </w:r>
        <w:r w:rsidR="00B816E9" w:rsidRPr="009016D4">
          <w:rPr>
            <w:rStyle w:val="a5"/>
            <w:color w:val="548DD4"/>
            <w:sz w:val="28"/>
            <w:szCs w:val="28"/>
          </w:rPr>
          <w:tab/>
          <w:t>15</w:t>
        </w:r>
      </w:hyperlink>
    </w:p>
    <w:p w:rsidR="00B816E9" w:rsidRPr="009016D4" w:rsidRDefault="00A61457" w:rsidP="00B816E9">
      <w:pPr>
        <w:pStyle w:val="10"/>
        <w:tabs>
          <w:tab w:val="right" w:leader="dot" w:pos="8305"/>
        </w:tabs>
        <w:rPr>
          <w:color w:val="548DD4"/>
          <w:sz w:val="28"/>
          <w:szCs w:val="28"/>
        </w:rPr>
      </w:pPr>
      <w:hyperlink w:anchor="_toc247" w:history="1">
        <w:r w:rsidR="00B816E9" w:rsidRPr="009016D4">
          <w:rPr>
            <w:rStyle w:val="a5"/>
            <w:color w:val="548DD4"/>
            <w:sz w:val="28"/>
            <w:szCs w:val="28"/>
          </w:rPr>
          <w:t>5</w:t>
        </w:r>
        <w:r w:rsidR="00B816E9" w:rsidRPr="009016D4">
          <w:rPr>
            <w:rStyle w:val="a5"/>
            <w:color w:val="548DD4"/>
            <w:sz w:val="28"/>
            <w:szCs w:val="28"/>
          </w:rPr>
          <w:t>系统数据结构设计</w:t>
        </w:r>
        <w:r w:rsidR="00B816E9" w:rsidRPr="009016D4">
          <w:rPr>
            <w:rStyle w:val="a5"/>
            <w:color w:val="548DD4"/>
            <w:sz w:val="28"/>
            <w:szCs w:val="28"/>
          </w:rPr>
          <w:tab/>
          <w:t>15</w:t>
        </w:r>
      </w:hyperlink>
    </w:p>
    <w:p w:rsidR="00B816E9" w:rsidRPr="009016D4" w:rsidRDefault="00A61457" w:rsidP="00B816E9">
      <w:pPr>
        <w:pStyle w:val="20"/>
        <w:tabs>
          <w:tab w:val="right" w:leader="dot" w:pos="8725"/>
        </w:tabs>
        <w:rPr>
          <w:color w:val="548DD4"/>
          <w:sz w:val="28"/>
          <w:szCs w:val="28"/>
        </w:rPr>
      </w:pPr>
      <w:hyperlink w:anchor="6.1.5.1逻辑结构设计要点|outline" w:history="1">
        <w:r w:rsidR="00B816E9" w:rsidRPr="009016D4">
          <w:rPr>
            <w:rStyle w:val="a5"/>
            <w:color w:val="548DD4"/>
            <w:sz w:val="28"/>
            <w:szCs w:val="28"/>
          </w:rPr>
          <w:t>5.1</w:t>
        </w:r>
        <w:r w:rsidR="00B816E9" w:rsidRPr="009016D4">
          <w:rPr>
            <w:rStyle w:val="a5"/>
            <w:color w:val="548DD4"/>
            <w:sz w:val="28"/>
            <w:szCs w:val="28"/>
          </w:rPr>
          <w:t>逻辑结构设计要点</w:t>
        </w:r>
        <w:r w:rsidR="00B816E9" w:rsidRPr="009016D4">
          <w:rPr>
            <w:rStyle w:val="a5"/>
            <w:color w:val="548DD4"/>
            <w:sz w:val="28"/>
            <w:szCs w:val="28"/>
          </w:rPr>
          <w:tab/>
          <w:t>15</w:t>
        </w:r>
      </w:hyperlink>
    </w:p>
    <w:p w:rsidR="00B816E9" w:rsidRPr="009016D4" w:rsidRDefault="00A61457" w:rsidP="00B816E9">
      <w:pPr>
        <w:pStyle w:val="20"/>
        <w:tabs>
          <w:tab w:val="right" w:leader="dot" w:pos="8725"/>
        </w:tabs>
        <w:rPr>
          <w:color w:val="548DD4"/>
          <w:sz w:val="28"/>
          <w:szCs w:val="28"/>
        </w:rPr>
      </w:pPr>
      <w:hyperlink w:anchor="6.2.5.2物理结构设计要点|outline" w:history="1">
        <w:r w:rsidR="00B816E9" w:rsidRPr="009016D4">
          <w:rPr>
            <w:rStyle w:val="a5"/>
            <w:color w:val="548DD4"/>
            <w:sz w:val="28"/>
            <w:szCs w:val="28"/>
          </w:rPr>
          <w:t>5.2</w:t>
        </w:r>
        <w:r w:rsidR="00B816E9" w:rsidRPr="009016D4">
          <w:rPr>
            <w:rStyle w:val="a5"/>
            <w:color w:val="548DD4"/>
            <w:sz w:val="28"/>
            <w:szCs w:val="28"/>
          </w:rPr>
          <w:t>物理结构设计要点</w:t>
        </w:r>
        <w:r w:rsidR="00B816E9" w:rsidRPr="009016D4">
          <w:rPr>
            <w:rStyle w:val="a5"/>
            <w:color w:val="548DD4"/>
            <w:sz w:val="28"/>
            <w:szCs w:val="28"/>
          </w:rPr>
          <w:tab/>
          <w:t>15</w:t>
        </w:r>
      </w:hyperlink>
    </w:p>
    <w:p w:rsidR="00B816E9" w:rsidRPr="009016D4" w:rsidRDefault="00A61457" w:rsidP="00B816E9">
      <w:pPr>
        <w:pStyle w:val="10"/>
        <w:tabs>
          <w:tab w:val="right" w:leader="dot" w:pos="8305"/>
        </w:tabs>
        <w:rPr>
          <w:color w:val="548DD4"/>
          <w:sz w:val="28"/>
          <w:szCs w:val="28"/>
        </w:rPr>
      </w:pPr>
      <w:hyperlink w:anchor="_toc254" w:history="1">
        <w:r w:rsidR="00B816E9" w:rsidRPr="009016D4">
          <w:rPr>
            <w:rStyle w:val="a5"/>
            <w:color w:val="548DD4"/>
            <w:sz w:val="28"/>
            <w:szCs w:val="28"/>
          </w:rPr>
          <w:t>6</w:t>
        </w:r>
        <w:r w:rsidR="00B816E9" w:rsidRPr="009016D4">
          <w:rPr>
            <w:rStyle w:val="a5"/>
            <w:color w:val="548DD4"/>
            <w:sz w:val="28"/>
            <w:szCs w:val="28"/>
          </w:rPr>
          <w:t>系统出错处理设计</w:t>
        </w:r>
        <w:r w:rsidR="00B816E9" w:rsidRPr="009016D4">
          <w:rPr>
            <w:rStyle w:val="a5"/>
            <w:color w:val="548DD4"/>
            <w:sz w:val="28"/>
            <w:szCs w:val="28"/>
          </w:rPr>
          <w:tab/>
          <w:t>15</w:t>
        </w:r>
      </w:hyperlink>
    </w:p>
    <w:p w:rsidR="00B816E9" w:rsidRPr="009016D4" w:rsidRDefault="00A61457" w:rsidP="00B816E9">
      <w:pPr>
        <w:pStyle w:val="20"/>
        <w:tabs>
          <w:tab w:val="right" w:leader="dot" w:pos="8725"/>
        </w:tabs>
        <w:rPr>
          <w:color w:val="548DD4"/>
          <w:sz w:val="28"/>
          <w:szCs w:val="28"/>
        </w:rPr>
      </w:pPr>
      <w:hyperlink w:anchor="7.1.6.1出错信息|outline" w:history="1">
        <w:r w:rsidR="00B816E9" w:rsidRPr="009016D4">
          <w:rPr>
            <w:rStyle w:val="a5"/>
            <w:color w:val="548DD4"/>
            <w:sz w:val="28"/>
            <w:szCs w:val="28"/>
          </w:rPr>
          <w:t>6.1</w:t>
        </w:r>
        <w:r w:rsidR="00B816E9" w:rsidRPr="009016D4">
          <w:rPr>
            <w:rStyle w:val="a5"/>
            <w:color w:val="548DD4"/>
            <w:sz w:val="28"/>
            <w:szCs w:val="28"/>
          </w:rPr>
          <w:t>出错信息</w:t>
        </w:r>
        <w:r w:rsidR="00B816E9" w:rsidRPr="009016D4">
          <w:rPr>
            <w:rStyle w:val="a5"/>
            <w:color w:val="548DD4"/>
            <w:sz w:val="28"/>
            <w:szCs w:val="28"/>
          </w:rPr>
          <w:tab/>
          <w:t>15</w:t>
        </w:r>
      </w:hyperlink>
    </w:p>
    <w:p w:rsidR="00B816E9" w:rsidRPr="009016D4" w:rsidRDefault="00A61457" w:rsidP="00B816E9">
      <w:pPr>
        <w:pStyle w:val="20"/>
        <w:tabs>
          <w:tab w:val="right" w:leader="dot" w:pos="8725"/>
        </w:tabs>
        <w:rPr>
          <w:color w:val="548DD4"/>
          <w:sz w:val="28"/>
          <w:szCs w:val="28"/>
        </w:rPr>
      </w:pPr>
      <w:hyperlink w:anchor="7.2.6.2补救措施|outline" w:history="1">
        <w:r w:rsidR="00B816E9" w:rsidRPr="009016D4">
          <w:rPr>
            <w:rStyle w:val="a5"/>
            <w:color w:val="548DD4"/>
            <w:sz w:val="28"/>
            <w:szCs w:val="28"/>
          </w:rPr>
          <w:t>6.2</w:t>
        </w:r>
        <w:r w:rsidR="00B816E9" w:rsidRPr="009016D4">
          <w:rPr>
            <w:rStyle w:val="a5"/>
            <w:color w:val="548DD4"/>
            <w:sz w:val="28"/>
            <w:szCs w:val="28"/>
          </w:rPr>
          <w:t>补救措施</w:t>
        </w:r>
        <w:r w:rsidR="00B816E9" w:rsidRPr="009016D4">
          <w:rPr>
            <w:rStyle w:val="a5"/>
            <w:color w:val="548DD4"/>
            <w:sz w:val="28"/>
            <w:szCs w:val="28"/>
          </w:rPr>
          <w:tab/>
          <w:t>16</w:t>
        </w:r>
      </w:hyperlink>
    </w:p>
    <w:p w:rsidR="00B816E9" w:rsidRDefault="00A61457" w:rsidP="00B816E9">
      <w:pPr>
        <w:pStyle w:val="20"/>
        <w:tabs>
          <w:tab w:val="right" w:leader="dot" w:pos="8725"/>
        </w:tabs>
        <w:sectPr w:rsidR="00B816E9" w:rsidSect="00DB66D0">
          <w:headerReference w:type="default" r:id="rId8"/>
          <w:footerReference w:type="default" r:id="rId9"/>
          <w:footerReference w:type="first" r:id="rId10"/>
          <w:footnotePr>
            <w:pos w:val="beneathText"/>
          </w:footnotePr>
          <w:pgSz w:w="11905" w:h="16837"/>
          <w:pgMar w:top="1440" w:right="1800" w:bottom="1440" w:left="1800" w:header="720" w:footer="720" w:gutter="0"/>
          <w:cols w:space="720"/>
          <w:titlePg/>
          <w:docGrid w:type="lines" w:linePitch="312"/>
        </w:sectPr>
      </w:pPr>
      <w:hyperlink w:anchor="7.3.6.3系统维护设计|outline" w:history="1">
        <w:r w:rsidR="00B816E9" w:rsidRPr="009016D4">
          <w:rPr>
            <w:rStyle w:val="a5"/>
            <w:color w:val="548DD4"/>
            <w:sz w:val="28"/>
            <w:szCs w:val="28"/>
          </w:rPr>
          <w:t>6.3</w:t>
        </w:r>
        <w:r w:rsidR="00B816E9" w:rsidRPr="009016D4">
          <w:rPr>
            <w:rStyle w:val="a5"/>
            <w:color w:val="548DD4"/>
            <w:sz w:val="28"/>
            <w:szCs w:val="28"/>
          </w:rPr>
          <w:t>系统维护设计</w:t>
        </w:r>
        <w:r w:rsidR="00B816E9" w:rsidRPr="009016D4">
          <w:rPr>
            <w:rStyle w:val="a5"/>
            <w:color w:val="548DD4"/>
            <w:sz w:val="28"/>
            <w:szCs w:val="28"/>
          </w:rPr>
          <w:tab/>
          <w:t>16</w:t>
        </w:r>
      </w:hyperlink>
      <w:r w:rsidR="00B816E9" w:rsidRPr="009016D4">
        <w:rPr>
          <w:color w:val="548DD4"/>
          <w:sz w:val="28"/>
          <w:szCs w:val="28"/>
        </w:rPr>
        <w:fldChar w:fldCharType="end"/>
      </w:r>
    </w:p>
    <w:p w:rsidR="00B816E9" w:rsidRDefault="00B816E9" w:rsidP="00B816E9">
      <w:pPr>
        <w:sectPr w:rsidR="00B816E9">
          <w:footnotePr>
            <w:pos w:val="beneathText"/>
          </w:footnotePr>
          <w:type w:val="continuous"/>
          <w:pgSz w:w="11905" w:h="16837"/>
          <w:pgMar w:top="1440" w:right="1800" w:bottom="1440" w:left="1800" w:header="720" w:footer="720" w:gutter="0"/>
          <w:cols w:space="720"/>
          <w:docGrid w:type="lines" w:linePitch="312"/>
        </w:sectPr>
      </w:pPr>
    </w:p>
    <w:p w:rsidR="00B816E9" w:rsidRDefault="00B816E9" w:rsidP="00B816E9">
      <w:pPr>
        <w:pStyle w:val="1"/>
        <w:tabs>
          <w:tab w:val="left" w:pos="0"/>
        </w:tabs>
      </w:pPr>
      <w:bookmarkStart w:id="1" w:name="_toc34"/>
      <w:bookmarkEnd w:id="1"/>
      <w:r>
        <w:lastRenderedPageBreak/>
        <w:t>1</w:t>
      </w:r>
      <w:r>
        <w:t>引言</w:t>
      </w:r>
    </w:p>
    <w:p w:rsidR="00B816E9" w:rsidRDefault="00B816E9" w:rsidP="00B816E9">
      <w:pPr>
        <w:pStyle w:val="2"/>
        <w:tabs>
          <w:tab w:val="left" w:pos="0"/>
        </w:tabs>
      </w:pPr>
      <w:r>
        <w:t>1.1</w:t>
      </w:r>
      <w:r>
        <w:t>编写目的</w:t>
      </w:r>
    </w:p>
    <w:p w:rsidR="00B816E9" w:rsidRPr="009016D4" w:rsidRDefault="00B816E9" w:rsidP="00B816E9">
      <w:pPr>
        <w:ind w:firstLine="420"/>
        <w:rPr>
          <w:sz w:val="24"/>
        </w:rPr>
      </w:pPr>
      <w:r w:rsidRPr="009016D4">
        <w:rPr>
          <w:sz w:val="24"/>
        </w:rPr>
        <w:t>本文档详细描述了</w:t>
      </w:r>
      <w:r w:rsidRPr="009016D4">
        <w:rPr>
          <w:sz w:val="24"/>
        </w:rPr>
        <w:t>Perigee OS</w:t>
      </w:r>
      <w:r w:rsidRPr="009016D4">
        <w:rPr>
          <w:sz w:val="24"/>
        </w:rPr>
        <w:t>的设计思想和程序设计结构，旨在帮助项目组成员了解整个系统的工作原理，设计思路和程序结构，为后续的编码工作提供有力的支持。本文档预期读者为本项目组成员及操作系统课老师和助教。</w:t>
      </w:r>
    </w:p>
    <w:p w:rsidR="00B816E9" w:rsidRDefault="00B816E9" w:rsidP="00B816E9">
      <w:pPr>
        <w:pStyle w:val="2"/>
        <w:tabs>
          <w:tab w:val="left" w:pos="0"/>
        </w:tabs>
      </w:pPr>
      <w:r>
        <w:t>1.2</w:t>
      </w:r>
      <w:r>
        <w:t>背景</w:t>
      </w:r>
    </w:p>
    <w:p w:rsidR="00B816E9" w:rsidRPr="009016D4" w:rsidRDefault="00B816E9" w:rsidP="00B816E9">
      <w:pPr>
        <w:rPr>
          <w:sz w:val="24"/>
        </w:rPr>
      </w:pPr>
      <w:r w:rsidRPr="009016D4">
        <w:rPr>
          <w:b/>
          <w:sz w:val="24"/>
        </w:rPr>
        <w:t>名称</w:t>
      </w:r>
      <w:r w:rsidRPr="009016D4">
        <w:rPr>
          <w:sz w:val="24"/>
        </w:rPr>
        <w:t>：</w:t>
      </w:r>
      <w:r w:rsidRPr="009016D4">
        <w:rPr>
          <w:sz w:val="24"/>
        </w:rPr>
        <w:t>Perigee OS</w:t>
      </w:r>
    </w:p>
    <w:p w:rsidR="00B816E9" w:rsidRPr="009016D4" w:rsidRDefault="00B816E9" w:rsidP="00B816E9">
      <w:pPr>
        <w:rPr>
          <w:sz w:val="24"/>
        </w:rPr>
      </w:pPr>
    </w:p>
    <w:p w:rsidR="00B816E9" w:rsidRPr="009016D4" w:rsidRDefault="00B816E9" w:rsidP="00B816E9">
      <w:pPr>
        <w:rPr>
          <w:sz w:val="24"/>
        </w:rPr>
      </w:pPr>
      <w:r w:rsidRPr="009016D4">
        <w:rPr>
          <w:b/>
          <w:sz w:val="24"/>
        </w:rPr>
        <w:t>概述</w:t>
      </w:r>
      <w:r w:rsidRPr="009016D4">
        <w:rPr>
          <w:sz w:val="24"/>
        </w:rPr>
        <w:t>：本系统是操作系统课程提出的作业项目，旨在设计一套模拟简易操作系统，尤其是</w:t>
      </w:r>
      <w:r w:rsidRPr="009016D4">
        <w:rPr>
          <w:sz w:val="24"/>
        </w:rPr>
        <w:t>CPU</w:t>
      </w:r>
      <w:r w:rsidRPr="009016D4">
        <w:rPr>
          <w:sz w:val="24"/>
        </w:rPr>
        <w:t>运行及调度的系统。</w:t>
      </w:r>
    </w:p>
    <w:p w:rsidR="00B816E9" w:rsidRPr="009016D4" w:rsidRDefault="00B816E9" w:rsidP="00B816E9">
      <w:pPr>
        <w:rPr>
          <w:sz w:val="24"/>
        </w:rPr>
      </w:pPr>
    </w:p>
    <w:p w:rsidR="00B816E9" w:rsidRPr="009016D4" w:rsidRDefault="00B816E9" w:rsidP="00B816E9">
      <w:pPr>
        <w:rPr>
          <w:sz w:val="24"/>
        </w:rPr>
      </w:pPr>
      <w:r w:rsidRPr="009016D4">
        <w:rPr>
          <w:b/>
          <w:sz w:val="24"/>
        </w:rPr>
        <w:t>开发环境</w:t>
      </w:r>
      <w:r w:rsidRPr="009016D4">
        <w:rPr>
          <w:sz w:val="24"/>
        </w:rPr>
        <w:t>：</w:t>
      </w:r>
      <w:r w:rsidRPr="009016D4">
        <w:rPr>
          <w:sz w:val="24"/>
        </w:rPr>
        <w:t xml:space="preserve"> Visual Studio</w:t>
      </w:r>
      <w:r w:rsidR="00AD2E09">
        <w:rPr>
          <w:sz w:val="24"/>
        </w:rPr>
        <w:t>2015 preview+Adobe Photoshop CS6</w:t>
      </w:r>
    </w:p>
    <w:p w:rsidR="00B816E9" w:rsidRDefault="00B816E9" w:rsidP="00B816E9">
      <w:pPr>
        <w:pStyle w:val="2"/>
        <w:tabs>
          <w:tab w:val="left" w:pos="0"/>
        </w:tabs>
      </w:pPr>
      <w:r>
        <w:t>1.3</w:t>
      </w:r>
      <w:r>
        <w:t>定义</w:t>
      </w:r>
    </w:p>
    <w:p w:rsidR="00B816E9" w:rsidRPr="009016D4" w:rsidRDefault="00B816E9" w:rsidP="00B816E9">
      <w:pPr>
        <w:rPr>
          <w:b/>
          <w:sz w:val="24"/>
        </w:rPr>
      </w:pPr>
      <w:r w:rsidRPr="009016D4">
        <w:rPr>
          <w:b/>
          <w:sz w:val="24"/>
        </w:rPr>
        <w:t>PCB</w:t>
      </w:r>
      <w:r w:rsidRPr="009016D4">
        <w:rPr>
          <w:b/>
          <w:sz w:val="24"/>
        </w:rPr>
        <w:t>：</w:t>
      </w:r>
      <w:r w:rsidRPr="009016D4">
        <w:rPr>
          <w:b/>
          <w:sz w:val="24"/>
        </w:rPr>
        <w:t>Process Control Block</w:t>
      </w:r>
    </w:p>
    <w:p w:rsidR="00B816E9" w:rsidRPr="009016D4" w:rsidRDefault="00B816E9" w:rsidP="00B816E9">
      <w:pPr>
        <w:rPr>
          <w:b/>
          <w:sz w:val="24"/>
        </w:rPr>
      </w:pPr>
      <w:r w:rsidRPr="009016D4">
        <w:rPr>
          <w:b/>
          <w:sz w:val="24"/>
        </w:rPr>
        <w:t xml:space="preserve">      </w:t>
      </w:r>
      <w:r w:rsidRPr="009016D4">
        <w:rPr>
          <w:b/>
          <w:sz w:val="24"/>
        </w:rPr>
        <w:t>进程控制块</w:t>
      </w:r>
    </w:p>
    <w:p w:rsidR="00B816E9" w:rsidRDefault="00B816E9" w:rsidP="00B816E9">
      <w:pPr>
        <w:rPr>
          <w:b/>
          <w:sz w:val="24"/>
          <w:lang w:eastAsia="zh-CN"/>
        </w:rPr>
      </w:pPr>
    </w:p>
    <w:p w:rsidR="00B816E9" w:rsidRPr="009016D4" w:rsidRDefault="00B816E9" w:rsidP="00B816E9">
      <w:pPr>
        <w:rPr>
          <w:rFonts w:ascii="Arial" w:hAnsi="Arial" w:cs="Arial"/>
          <w:b/>
          <w:sz w:val="24"/>
        </w:rPr>
      </w:pPr>
      <w:r w:rsidRPr="009016D4">
        <w:rPr>
          <w:b/>
          <w:sz w:val="24"/>
        </w:rPr>
        <w:t>PSW</w:t>
      </w:r>
      <w:r w:rsidRPr="009016D4">
        <w:rPr>
          <w:b/>
          <w:sz w:val="24"/>
        </w:rPr>
        <w:t>：</w:t>
      </w:r>
      <w:r w:rsidRPr="009016D4">
        <w:rPr>
          <w:rFonts w:ascii="Arial" w:hAnsi="Arial" w:cs="Arial"/>
          <w:b/>
          <w:sz w:val="24"/>
        </w:rPr>
        <w:t>Program Status Word</w:t>
      </w:r>
    </w:p>
    <w:p w:rsidR="00B816E9" w:rsidRPr="009016D4" w:rsidRDefault="00B816E9" w:rsidP="00B816E9">
      <w:pPr>
        <w:rPr>
          <w:rFonts w:ascii="Arial" w:hAnsi="Arial" w:cs="Arial"/>
          <w:b/>
          <w:sz w:val="24"/>
        </w:rPr>
      </w:pPr>
      <w:r w:rsidRPr="009016D4">
        <w:rPr>
          <w:rFonts w:ascii="Arial" w:hAnsi="Arial" w:cs="Arial"/>
          <w:b/>
          <w:sz w:val="24"/>
        </w:rPr>
        <w:t xml:space="preserve">       </w:t>
      </w:r>
      <w:r w:rsidRPr="009016D4">
        <w:rPr>
          <w:rFonts w:ascii="Arial" w:hAnsi="Arial" w:cs="Arial"/>
          <w:b/>
          <w:sz w:val="24"/>
        </w:rPr>
        <w:t>程序状态字</w:t>
      </w:r>
    </w:p>
    <w:p w:rsidR="00B816E9" w:rsidRPr="00884210" w:rsidRDefault="00B816E9" w:rsidP="00B816E9">
      <w:pPr>
        <w:pStyle w:val="1"/>
        <w:tabs>
          <w:tab w:val="left" w:pos="0"/>
        </w:tabs>
      </w:pPr>
      <w:bookmarkStart w:id="2" w:name="_toc48"/>
      <w:bookmarkEnd w:id="2"/>
      <w:r>
        <w:t>2</w:t>
      </w:r>
      <w:r>
        <w:t>总体设计</w:t>
      </w:r>
    </w:p>
    <w:p w:rsidR="00B816E9" w:rsidRDefault="00B816E9" w:rsidP="00B816E9">
      <w:pPr>
        <w:pStyle w:val="1"/>
        <w:tabs>
          <w:tab w:val="left" w:pos="0"/>
        </w:tabs>
        <w:rPr>
          <w:sz w:val="32"/>
          <w:szCs w:val="32"/>
        </w:rPr>
      </w:pPr>
      <w:r>
        <w:rPr>
          <w:sz w:val="32"/>
          <w:szCs w:val="32"/>
        </w:rPr>
        <w:t>2.1</w:t>
      </w:r>
      <w:r>
        <w:rPr>
          <w:sz w:val="32"/>
          <w:szCs w:val="32"/>
        </w:rPr>
        <w:t>需求规定</w:t>
      </w:r>
    </w:p>
    <w:p w:rsidR="00B816E9" w:rsidRDefault="00B816E9" w:rsidP="00B816E9">
      <w:pPr>
        <w:numPr>
          <w:ilvl w:val="0"/>
          <w:numId w:val="3"/>
        </w:numPr>
        <w:tabs>
          <w:tab w:val="left" w:pos="420"/>
        </w:tabs>
        <w:spacing w:line="360" w:lineRule="auto"/>
        <w:rPr>
          <w:b/>
          <w:sz w:val="28"/>
          <w:szCs w:val="28"/>
        </w:rPr>
      </w:pPr>
      <w:r>
        <w:rPr>
          <w:b/>
          <w:sz w:val="28"/>
          <w:szCs w:val="28"/>
        </w:rPr>
        <w:t>CPU</w:t>
      </w:r>
      <w:r>
        <w:rPr>
          <w:b/>
          <w:sz w:val="28"/>
          <w:szCs w:val="28"/>
        </w:rPr>
        <w:t>模拟器：</w:t>
      </w:r>
    </w:p>
    <w:p w:rsidR="00B816E9" w:rsidRDefault="00B816E9" w:rsidP="00B816E9">
      <w:pPr>
        <w:spacing w:line="360" w:lineRule="auto"/>
        <w:ind w:firstLine="435"/>
        <w:rPr>
          <w:sz w:val="24"/>
        </w:rPr>
      </w:pPr>
      <w:r>
        <w:rPr>
          <w:sz w:val="24"/>
        </w:rPr>
        <w:t>1</w:t>
      </w:r>
      <w:r>
        <w:rPr>
          <w:sz w:val="24"/>
        </w:rPr>
        <w:t>）源程序使用</w:t>
      </w:r>
      <w:r>
        <w:rPr>
          <w:sz w:val="24"/>
        </w:rPr>
        <w:t>Intel</w:t>
      </w:r>
      <w:r>
        <w:rPr>
          <w:sz w:val="24"/>
        </w:rPr>
        <w:t>汇编语句，必须能处理以下类型汇编语句：</w:t>
      </w:r>
    </w:p>
    <w:p w:rsidR="00B816E9" w:rsidRDefault="00B816E9" w:rsidP="00B816E9">
      <w:pPr>
        <w:spacing w:line="360" w:lineRule="auto"/>
        <w:ind w:firstLine="435"/>
        <w:rPr>
          <w:sz w:val="24"/>
        </w:rPr>
      </w:pPr>
      <w:r>
        <w:rPr>
          <w:sz w:val="24"/>
        </w:rPr>
        <w:t xml:space="preserve"> Arithmetic: INC, DEC, NEG, ADD, NEG</w:t>
      </w:r>
      <w:r>
        <w:rPr>
          <w:sz w:val="24"/>
        </w:rPr>
        <w:t>；</w:t>
      </w:r>
      <w:r>
        <w:rPr>
          <w:sz w:val="24"/>
        </w:rPr>
        <w:t>MUL,IMUL,DIV</w:t>
      </w:r>
      <w:r>
        <w:rPr>
          <w:sz w:val="24"/>
        </w:rPr>
        <w:t>（整形运算即可）</w:t>
      </w:r>
    </w:p>
    <w:p w:rsidR="00B816E9" w:rsidRDefault="00B816E9" w:rsidP="00B816E9">
      <w:pPr>
        <w:spacing w:line="360" w:lineRule="auto"/>
        <w:ind w:firstLine="435"/>
        <w:rPr>
          <w:sz w:val="24"/>
        </w:rPr>
      </w:pPr>
      <w:r>
        <w:rPr>
          <w:sz w:val="24"/>
        </w:rPr>
        <w:t xml:space="preserve"> Boolean:  AND, OR, XOR, CMP</w:t>
      </w:r>
    </w:p>
    <w:p w:rsidR="00B816E9" w:rsidRDefault="00B816E9" w:rsidP="00B816E9">
      <w:pPr>
        <w:spacing w:line="360" w:lineRule="auto"/>
        <w:ind w:firstLine="435"/>
        <w:rPr>
          <w:sz w:val="24"/>
        </w:rPr>
      </w:pPr>
      <w:r>
        <w:rPr>
          <w:sz w:val="24"/>
        </w:rPr>
        <w:t xml:space="preserve"> Data Transfer:  MOV</w:t>
      </w:r>
      <w:r>
        <w:rPr>
          <w:sz w:val="24"/>
        </w:rPr>
        <w:t>（</w:t>
      </w:r>
      <w:r>
        <w:rPr>
          <w:sz w:val="24"/>
        </w:rPr>
        <w:t>MOVZX,MOVSX</w:t>
      </w:r>
      <w:r>
        <w:rPr>
          <w:sz w:val="24"/>
        </w:rPr>
        <w:t>）</w:t>
      </w:r>
    </w:p>
    <w:p w:rsidR="00B816E9" w:rsidRDefault="00B816E9" w:rsidP="00B816E9">
      <w:pPr>
        <w:spacing w:line="360" w:lineRule="auto"/>
        <w:ind w:firstLine="435"/>
        <w:rPr>
          <w:sz w:val="24"/>
        </w:rPr>
      </w:pPr>
      <w:r>
        <w:rPr>
          <w:sz w:val="24"/>
        </w:rPr>
        <w:lastRenderedPageBreak/>
        <w:t xml:space="preserve"> Control: JMP,LOOP</w:t>
      </w:r>
      <w:r>
        <w:rPr>
          <w:sz w:val="24"/>
        </w:rPr>
        <w:t>（</w:t>
      </w:r>
      <w:r>
        <w:rPr>
          <w:sz w:val="24"/>
        </w:rPr>
        <w:t>LOOPZ,LOOPE,LOOPNZ,LOOPNE</w:t>
      </w:r>
      <w:r>
        <w:rPr>
          <w:sz w:val="24"/>
        </w:rPr>
        <w:t>）</w:t>
      </w:r>
    </w:p>
    <w:p w:rsidR="00B816E9" w:rsidRDefault="00B816E9" w:rsidP="00B816E9">
      <w:pPr>
        <w:spacing w:line="360" w:lineRule="auto"/>
        <w:ind w:firstLine="435"/>
        <w:rPr>
          <w:sz w:val="24"/>
        </w:rPr>
      </w:pPr>
      <w:r>
        <w:rPr>
          <w:sz w:val="24"/>
        </w:rPr>
        <w:t xml:space="preserve"> Stack Operations</w:t>
      </w:r>
      <w:r>
        <w:rPr>
          <w:sz w:val="24"/>
        </w:rPr>
        <w:t>：</w:t>
      </w:r>
      <w:r>
        <w:rPr>
          <w:sz w:val="24"/>
        </w:rPr>
        <w:t>PUSH, POP</w:t>
      </w:r>
    </w:p>
    <w:p w:rsidR="00B816E9" w:rsidRDefault="00B816E9" w:rsidP="00B816E9">
      <w:pPr>
        <w:spacing w:line="360" w:lineRule="auto"/>
        <w:ind w:firstLine="435"/>
        <w:rPr>
          <w:sz w:val="24"/>
        </w:rPr>
      </w:pPr>
      <w:r>
        <w:rPr>
          <w:sz w:val="24"/>
        </w:rPr>
        <w:t xml:space="preserve"> Using Procedures: CALL, RET</w:t>
      </w:r>
    </w:p>
    <w:p w:rsidR="00B816E9" w:rsidRDefault="00B816E9" w:rsidP="00B816E9">
      <w:pPr>
        <w:spacing w:line="360" w:lineRule="auto"/>
        <w:ind w:firstLine="435"/>
        <w:rPr>
          <w:sz w:val="24"/>
        </w:rPr>
      </w:pPr>
      <w:r>
        <w:rPr>
          <w:sz w:val="24"/>
        </w:rPr>
        <w:t>2</w:t>
      </w:r>
      <w:r>
        <w:rPr>
          <w:sz w:val="24"/>
        </w:rPr>
        <w:t>）模拟器能单步执行程序，并实时输出执行当前语句时的各寄存器的值。</w:t>
      </w:r>
    </w:p>
    <w:p w:rsidR="00B816E9" w:rsidRDefault="00B816E9" w:rsidP="00B816E9">
      <w:pPr>
        <w:spacing w:line="360" w:lineRule="auto"/>
        <w:ind w:left="795" w:hanging="360"/>
        <w:rPr>
          <w:sz w:val="24"/>
        </w:rPr>
      </w:pPr>
      <w:r>
        <w:rPr>
          <w:sz w:val="24"/>
        </w:rPr>
        <w:t>3</w:t>
      </w:r>
      <w:r>
        <w:rPr>
          <w:sz w:val="24"/>
        </w:rPr>
        <w:t>）</w:t>
      </w:r>
      <w:r>
        <w:rPr>
          <w:sz w:val="24"/>
        </w:rPr>
        <w:t>console,printer,disk</w:t>
      </w:r>
      <w:r>
        <w:rPr>
          <w:sz w:val="24"/>
        </w:rPr>
        <w:t>全部是模拟实现，在程序源文件中通过语句或函数实现。</w:t>
      </w:r>
      <w:r>
        <w:rPr>
          <w:sz w:val="24"/>
        </w:rPr>
        <w:t>console</w:t>
      </w:r>
      <w:r>
        <w:rPr>
          <w:sz w:val="24"/>
        </w:rPr>
        <w:t>主要是指屏幕，能在定位到模拟的屏幕上的任意位置并输出内容。</w:t>
      </w:r>
      <w:r>
        <w:rPr>
          <w:sz w:val="24"/>
        </w:rPr>
        <w:t>Printer</w:t>
      </w:r>
      <w:r>
        <w:rPr>
          <w:sz w:val="24"/>
        </w:rPr>
        <w:t>要求能模拟输出送入到打印机缓冲区的数据。</w:t>
      </w:r>
      <w:r>
        <w:rPr>
          <w:sz w:val="24"/>
        </w:rPr>
        <w:t>Disk</w:t>
      </w:r>
      <w:r>
        <w:rPr>
          <w:sz w:val="24"/>
        </w:rPr>
        <w:t>要求能把模拟内存中的数据保存到模拟硬盘上并能从模拟硬盘读取数据到模拟内存中。</w:t>
      </w:r>
    </w:p>
    <w:p w:rsidR="00B816E9" w:rsidRDefault="00B816E9" w:rsidP="00B816E9">
      <w:pPr>
        <w:spacing w:line="360" w:lineRule="auto"/>
      </w:pPr>
    </w:p>
    <w:p w:rsidR="00B816E9" w:rsidRDefault="00B816E9" w:rsidP="00B816E9">
      <w:pPr>
        <w:numPr>
          <w:ilvl w:val="0"/>
          <w:numId w:val="3"/>
        </w:numPr>
        <w:tabs>
          <w:tab w:val="left" w:pos="420"/>
        </w:tabs>
        <w:spacing w:line="360" w:lineRule="auto"/>
        <w:rPr>
          <w:b/>
          <w:sz w:val="28"/>
          <w:szCs w:val="28"/>
        </w:rPr>
      </w:pPr>
      <w:r>
        <w:rPr>
          <w:b/>
          <w:sz w:val="28"/>
          <w:szCs w:val="28"/>
        </w:rPr>
        <w:t>命令解释程序：</w:t>
      </w:r>
    </w:p>
    <w:p w:rsidR="00B816E9" w:rsidRDefault="00B816E9" w:rsidP="00B816E9">
      <w:pPr>
        <w:numPr>
          <w:ilvl w:val="0"/>
          <w:numId w:val="4"/>
        </w:numPr>
        <w:tabs>
          <w:tab w:val="left" w:pos="900"/>
        </w:tabs>
        <w:spacing w:line="360" w:lineRule="auto"/>
        <w:rPr>
          <w:sz w:val="24"/>
        </w:rPr>
      </w:pPr>
      <w:r>
        <w:rPr>
          <w:sz w:val="24"/>
          <w:u w:val="single"/>
        </w:rPr>
        <w:t>在</w:t>
      </w:r>
      <w:r>
        <w:rPr>
          <w:sz w:val="24"/>
          <w:u w:val="single"/>
        </w:rPr>
        <w:t>CPU</w:t>
      </w:r>
      <w:r>
        <w:rPr>
          <w:sz w:val="24"/>
          <w:u w:val="single"/>
        </w:rPr>
        <w:t>模拟器的基础上实现命令解释程序</w:t>
      </w:r>
      <w:r>
        <w:rPr>
          <w:sz w:val="24"/>
        </w:rPr>
        <w:t>，将命令解析成汇编语言然后执行。</w:t>
      </w:r>
    </w:p>
    <w:p w:rsidR="00B816E9" w:rsidRDefault="00B816E9" w:rsidP="00B816E9">
      <w:pPr>
        <w:numPr>
          <w:ilvl w:val="0"/>
          <w:numId w:val="4"/>
        </w:numPr>
        <w:tabs>
          <w:tab w:val="left" w:pos="900"/>
        </w:tabs>
        <w:spacing w:line="360" w:lineRule="auto"/>
        <w:rPr>
          <w:sz w:val="24"/>
        </w:rPr>
      </w:pPr>
      <w:r>
        <w:rPr>
          <w:sz w:val="24"/>
        </w:rPr>
        <w:t>命令自己定义，但必须实现：</w:t>
      </w:r>
    </w:p>
    <w:p w:rsidR="00B816E9" w:rsidRDefault="00B816E9" w:rsidP="00B816E9">
      <w:pPr>
        <w:spacing w:line="360" w:lineRule="auto"/>
        <w:ind w:left="900"/>
        <w:rPr>
          <w:sz w:val="24"/>
        </w:rPr>
      </w:pPr>
      <w:r>
        <w:rPr>
          <w:sz w:val="24"/>
        </w:rPr>
        <w:t>Execute</w:t>
      </w:r>
      <w:r>
        <w:rPr>
          <w:sz w:val="24"/>
        </w:rPr>
        <w:t>：后面接源文件名称，用来执行源文件</w:t>
      </w:r>
    </w:p>
    <w:p w:rsidR="00B816E9" w:rsidRDefault="00B816E9" w:rsidP="00B816E9">
      <w:pPr>
        <w:spacing w:line="360" w:lineRule="auto"/>
        <w:ind w:left="900"/>
        <w:rPr>
          <w:sz w:val="24"/>
        </w:rPr>
      </w:pPr>
      <w:r>
        <w:rPr>
          <w:sz w:val="24"/>
        </w:rPr>
        <w:t xml:space="preserve">Help: </w:t>
      </w:r>
      <w:r>
        <w:rPr>
          <w:sz w:val="24"/>
        </w:rPr>
        <w:t>给出所有你实现的命令的用法</w:t>
      </w:r>
    </w:p>
    <w:p w:rsidR="00B816E9" w:rsidRDefault="00B816E9" w:rsidP="00B816E9">
      <w:pPr>
        <w:spacing w:line="360" w:lineRule="auto"/>
        <w:ind w:left="900"/>
        <w:rPr>
          <w:sz w:val="24"/>
        </w:rPr>
      </w:pPr>
      <w:r>
        <w:rPr>
          <w:sz w:val="24"/>
        </w:rPr>
        <w:t>实现命令数目不得少于</w:t>
      </w:r>
      <w:r>
        <w:rPr>
          <w:sz w:val="24"/>
        </w:rPr>
        <w:t>5</w:t>
      </w:r>
      <w:r>
        <w:rPr>
          <w:sz w:val="24"/>
        </w:rPr>
        <w:t>条。</w:t>
      </w:r>
    </w:p>
    <w:p w:rsidR="00B816E9" w:rsidRDefault="00B816E9" w:rsidP="00B816E9">
      <w:pPr>
        <w:spacing w:line="360" w:lineRule="auto"/>
        <w:ind w:left="900"/>
      </w:pPr>
    </w:p>
    <w:p w:rsidR="00B816E9" w:rsidRDefault="00B816E9" w:rsidP="00B816E9">
      <w:pPr>
        <w:numPr>
          <w:ilvl w:val="0"/>
          <w:numId w:val="3"/>
        </w:numPr>
        <w:tabs>
          <w:tab w:val="left" w:pos="420"/>
        </w:tabs>
        <w:spacing w:line="360" w:lineRule="auto"/>
        <w:rPr>
          <w:b/>
          <w:sz w:val="28"/>
          <w:szCs w:val="28"/>
        </w:rPr>
      </w:pPr>
      <w:r>
        <w:rPr>
          <w:b/>
          <w:sz w:val="28"/>
          <w:szCs w:val="28"/>
        </w:rPr>
        <w:t>中断程序处理框架：</w:t>
      </w:r>
    </w:p>
    <w:p w:rsidR="00B816E9" w:rsidRDefault="00B816E9" w:rsidP="00B816E9">
      <w:pPr>
        <w:numPr>
          <w:ilvl w:val="0"/>
          <w:numId w:val="5"/>
        </w:numPr>
        <w:tabs>
          <w:tab w:val="left" w:pos="1005"/>
        </w:tabs>
        <w:spacing w:line="360" w:lineRule="auto"/>
        <w:rPr>
          <w:sz w:val="24"/>
        </w:rPr>
      </w:pPr>
      <w:r>
        <w:rPr>
          <w:sz w:val="24"/>
        </w:rPr>
        <w:t>框架必须处理时钟中断和</w:t>
      </w:r>
      <w:r>
        <w:rPr>
          <w:sz w:val="24"/>
        </w:rPr>
        <w:t>I/O</w:t>
      </w:r>
      <w:r>
        <w:rPr>
          <w:sz w:val="24"/>
        </w:rPr>
        <w:t>中断。</w:t>
      </w:r>
    </w:p>
    <w:p w:rsidR="00B816E9" w:rsidRDefault="00B816E9" w:rsidP="00B816E9">
      <w:pPr>
        <w:numPr>
          <w:ilvl w:val="0"/>
          <w:numId w:val="5"/>
        </w:numPr>
        <w:tabs>
          <w:tab w:val="left" w:pos="1005"/>
        </w:tabs>
        <w:spacing w:line="360" w:lineRule="auto"/>
        <w:rPr>
          <w:sz w:val="24"/>
        </w:rPr>
      </w:pPr>
      <w:r>
        <w:rPr>
          <w:sz w:val="24"/>
        </w:rPr>
        <w:t>必须基于</w:t>
      </w:r>
      <w:r>
        <w:rPr>
          <w:sz w:val="24"/>
        </w:rPr>
        <w:t>CPU</w:t>
      </w:r>
      <w:r>
        <w:rPr>
          <w:sz w:val="24"/>
        </w:rPr>
        <w:t>模拟器和命令解释程序实现。</w:t>
      </w:r>
    </w:p>
    <w:p w:rsidR="00B816E9" w:rsidRDefault="00B816E9" w:rsidP="00B816E9">
      <w:pPr>
        <w:numPr>
          <w:ilvl w:val="0"/>
          <w:numId w:val="5"/>
        </w:numPr>
        <w:tabs>
          <w:tab w:val="left" w:pos="1005"/>
        </w:tabs>
        <w:spacing w:line="360" w:lineRule="auto"/>
        <w:rPr>
          <w:sz w:val="24"/>
        </w:rPr>
      </w:pPr>
      <w:r>
        <w:rPr>
          <w:sz w:val="24"/>
        </w:rPr>
        <w:t>必须符合中断处理程序的步骤。</w:t>
      </w:r>
    </w:p>
    <w:p w:rsidR="00B816E9" w:rsidRDefault="00B816E9" w:rsidP="00B816E9">
      <w:pPr>
        <w:numPr>
          <w:ilvl w:val="0"/>
          <w:numId w:val="5"/>
        </w:numPr>
        <w:tabs>
          <w:tab w:val="left" w:pos="1005"/>
        </w:tabs>
        <w:spacing w:line="360" w:lineRule="auto"/>
        <w:rPr>
          <w:sz w:val="24"/>
        </w:rPr>
      </w:pPr>
      <w:r>
        <w:rPr>
          <w:sz w:val="24"/>
        </w:rPr>
        <w:t>如有能力可实现嵌套中断处理。</w:t>
      </w:r>
    </w:p>
    <w:p w:rsidR="00B816E9" w:rsidRDefault="00B816E9" w:rsidP="00B816E9">
      <w:pPr>
        <w:numPr>
          <w:ilvl w:val="0"/>
          <w:numId w:val="3"/>
        </w:numPr>
        <w:tabs>
          <w:tab w:val="left" w:pos="420"/>
        </w:tabs>
        <w:spacing w:line="360" w:lineRule="auto"/>
        <w:rPr>
          <w:b/>
          <w:sz w:val="28"/>
          <w:szCs w:val="28"/>
        </w:rPr>
      </w:pPr>
    </w:p>
    <w:p w:rsidR="00B816E9" w:rsidRDefault="00B816E9" w:rsidP="00B816E9">
      <w:pPr>
        <w:numPr>
          <w:ilvl w:val="0"/>
          <w:numId w:val="3"/>
        </w:numPr>
        <w:tabs>
          <w:tab w:val="left" w:pos="420"/>
        </w:tabs>
        <w:spacing w:line="360" w:lineRule="auto"/>
        <w:rPr>
          <w:b/>
          <w:sz w:val="28"/>
          <w:szCs w:val="28"/>
        </w:rPr>
      </w:pPr>
      <w:r>
        <w:rPr>
          <w:b/>
          <w:sz w:val="28"/>
          <w:szCs w:val="28"/>
        </w:rPr>
        <w:t>实现进程管理模块：</w:t>
      </w:r>
    </w:p>
    <w:p w:rsidR="00B816E9" w:rsidRDefault="00B816E9" w:rsidP="00B816E9">
      <w:pPr>
        <w:spacing w:line="360" w:lineRule="auto"/>
        <w:rPr>
          <w:sz w:val="24"/>
        </w:rPr>
      </w:pPr>
      <w:r>
        <w:rPr>
          <w:sz w:val="24"/>
        </w:rPr>
        <w:t xml:space="preserve">      1</w:t>
      </w:r>
      <w:r>
        <w:rPr>
          <w:sz w:val="24"/>
        </w:rPr>
        <w:t>）</w:t>
      </w:r>
      <w:r>
        <w:rPr>
          <w:sz w:val="24"/>
        </w:rPr>
        <w:t xml:space="preserve"> </w:t>
      </w:r>
      <w:r>
        <w:rPr>
          <w:sz w:val="24"/>
        </w:rPr>
        <w:t>正确描述进程，如进程的</w:t>
      </w:r>
      <w:r>
        <w:rPr>
          <w:sz w:val="24"/>
        </w:rPr>
        <w:t>PCB</w:t>
      </w:r>
      <w:r>
        <w:rPr>
          <w:sz w:val="24"/>
        </w:rPr>
        <w:t>等</w:t>
      </w:r>
      <w:r>
        <w:rPr>
          <w:sz w:val="24"/>
        </w:rPr>
        <w:br/>
        <w:t xml:space="preserve">      2</w:t>
      </w:r>
      <w:r>
        <w:rPr>
          <w:sz w:val="24"/>
        </w:rPr>
        <w:t>）</w:t>
      </w:r>
      <w:r>
        <w:rPr>
          <w:sz w:val="24"/>
        </w:rPr>
        <w:t xml:space="preserve"> </w:t>
      </w:r>
      <w:r>
        <w:rPr>
          <w:sz w:val="24"/>
        </w:rPr>
        <w:t>实现最基本的进程</w:t>
      </w:r>
      <w:r>
        <w:rPr>
          <w:sz w:val="24"/>
        </w:rPr>
        <w:t>3</w:t>
      </w:r>
      <w:r>
        <w:rPr>
          <w:sz w:val="24"/>
        </w:rPr>
        <w:t>种状态的切换，必须符合进程切换的步骤。</w:t>
      </w:r>
    </w:p>
    <w:p w:rsidR="00B816E9" w:rsidRPr="00884210" w:rsidRDefault="00B816E9" w:rsidP="00B816E9">
      <w:pPr>
        <w:spacing w:line="360" w:lineRule="auto"/>
        <w:rPr>
          <w:sz w:val="24"/>
          <w:lang w:eastAsia="zh-CN"/>
        </w:rPr>
      </w:pPr>
      <w:r>
        <w:rPr>
          <w:sz w:val="24"/>
        </w:rPr>
        <w:t xml:space="preserve">      3</w:t>
      </w:r>
      <w:r>
        <w:rPr>
          <w:sz w:val="24"/>
        </w:rPr>
        <w:t>）</w:t>
      </w:r>
      <w:r>
        <w:rPr>
          <w:sz w:val="24"/>
        </w:rPr>
        <w:t xml:space="preserve"> </w:t>
      </w:r>
      <w:r>
        <w:rPr>
          <w:sz w:val="24"/>
        </w:rPr>
        <w:t>模拟</w:t>
      </w:r>
      <w:r>
        <w:rPr>
          <w:sz w:val="24"/>
        </w:rPr>
        <w:t>PSW</w:t>
      </w:r>
    </w:p>
    <w:p w:rsidR="00B816E9" w:rsidRPr="00884210" w:rsidRDefault="00B816E9" w:rsidP="00B816E9">
      <w:pPr>
        <w:numPr>
          <w:ilvl w:val="0"/>
          <w:numId w:val="3"/>
        </w:numPr>
        <w:spacing w:line="360" w:lineRule="auto"/>
        <w:rPr>
          <w:sz w:val="24"/>
        </w:rPr>
      </w:pPr>
      <w:r w:rsidRPr="00884210">
        <w:rPr>
          <w:b/>
          <w:sz w:val="28"/>
          <w:szCs w:val="28"/>
        </w:rPr>
        <w:lastRenderedPageBreak/>
        <w:t>提供图形界面。</w:t>
      </w:r>
    </w:p>
    <w:p w:rsidR="00B816E9" w:rsidRPr="00884210" w:rsidRDefault="00B816E9" w:rsidP="00B816E9">
      <w:pPr>
        <w:pStyle w:val="1"/>
        <w:tabs>
          <w:tab w:val="left" w:pos="0"/>
        </w:tabs>
        <w:rPr>
          <w:sz w:val="32"/>
          <w:szCs w:val="32"/>
        </w:rPr>
      </w:pPr>
      <w:r w:rsidRPr="00884210">
        <w:rPr>
          <w:sz w:val="32"/>
          <w:szCs w:val="32"/>
        </w:rPr>
        <w:t>2.2</w:t>
      </w:r>
      <w:r w:rsidRPr="00884210">
        <w:rPr>
          <w:sz w:val="32"/>
          <w:szCs w:val="32"/>
        </w:rPr>
        <w:t>具体设计及处理流程</w:t>
      </w:r>
    </w:p>
    <w:p w:rsidR="00B816E9" w:rsidRPr="00884210" w:rsidRDefault="00B816E9" w:rsidP="00B816E9">
      <w:pPr>
        <w:numPr>
          <w:ilvl w:val="0"/>
          <w:numId w:val="3"/>
        </w:numPr>
        <w:tabs>
          <w:tab w:val="left" w:pos="420"/>
        </w:tabs>
        <w:spacing w:line="360" w:lineRule="auto"/>
        <w:rPr>
          <w:b/>
          <w:sz w:val="28"/>
          <w:szCs w:val="28"/>
        </w:rPr>
      </w:pPr>
      <w:r w:rsidRPr="00884210">
        <w:rPr>
          <w:b/>
          <w:sz w:val="28"/>
          <w:szCs w:val="28"/>
        </w:rPr>
        <w:t>Perigee OS</w:t>
      </w:r>
      <w:r w:rsidRPr="00884210">
        <w:rPr>
          <w:b/>
          <w:sz w:val="28"/>
          <w:szCs w:val="28"/>
        </w:rPr>
        <w:t>汇编指令格式：</w:t>
      </w:r>
    </w:p>
    <w:p w:rsidR="00B816E9" w:rsidRDefault="00B816E9" w:rsidP="00B816E9">
      <w:pPr>
        <w:spacing w:line="360" w:lineRule="auto"/>
        <w:rPr>
          <w:sz w:val="24"/>
        </w:rPr>
      </w:pPr>
      <w:r>
        <w:rPr>
          <w:sz w:val="24"/>
        </w:rPr>
        <w:t xml:space="preserve">Add </w:t>
      </w:r>
      <w:r>
        <w:rPr>
          <w:sz w:val="24"/>
        </w:rPr>
        <w:t>指令（加法）：</w:t>
      </w:r>
    </w:p>
    <w:p w:rsidR="00B816E9" w:rsidRDefault="00B816E9" w:rsidP="00B816E9">
      <w:pPr>
        <w:spacing w:line="360" w:lineRule="auto"/>
        <w:rPr>
          <w:sz w:val="24"/>
        </w:rPr>
      </w:pPr>
      <w:r>
        <w:rPr>
          <w:sz w:val="24"/>
        </w:rPr>
        <w:t xml:space="preserve">   add operand1,operand2</w:t>
      </w:r>
    </w:p>
    <w:p w:rsidR="00B816E9" w:rsidRDefault="00B816E9" w:rsidP="00B816E9">
      <w:pPr>
        <w:spacing w:line="360" w:lineRule="auto"/>
        <w:rPr>
          <w:sz w:val="24"/>
        </w:rPr>
      </w:pPr>
      <w:r>
        <w:rPr>
          <w:sz w:val="24"/>
        </w:rPr>
        <w:t xml:space="preserve">   </w:t>
      </w:r>
      <w:r>
        <w:rPr>
          <w:sz w:val="24"/>
        </w:rPr>
        <w:t>运算过程为</w:t>
      </w:r>
      <w:r>
        <w:rPr>
          <w:sz w:val="24"/>
        </w:rPr>
        <w:t>operand1=operand1+operand2;</w:t>
      </w:r>
    </w:p>
    <w:p w:rsidR="00B816E9" w:rsidRDefault="00B816E9" w:rsidP="00B816E9">
      <w:pPr>
        <w:spacing w:line="360" w:lineRule="auto"/>
        <w:rPr>
          <w:sz w:val="24"/>
        </w:rPr>
      </w:pPr>
      <w:r>
        <w:rPr>
          <w:sz w:val="24"/>
        </w:rPr>
        <w:t xml:space="preserve">   </w:t>
      </w:r>
      <w:r>
        <w:rPr>
          <w:sz w:val="24"/>
        </w:rPr>
        <w:t>支持间接寻址</w:t>
      </w:r>
      <w:r>
        <w:rPr>
          <w:sz w:val="24"/>
        </w:rPr>
        <w:t xml:space="preserve"> </w:t>
      </w:r>
      <w:r>
        <w:rPr>
          <w:sz w:val="24"/>
        </w:rPr>
        <w:t>，即操作数可以为如</w:t>
      </w:r>
      <w:r>
        <w:rPr>
          <w:sz w:val="24"/>
        </w:rPr>
        <w:t xml:space="preserve">[bx] </w:t>
      </w:r>
      <w:r>
        <w:rPr>
          <w:sz w:val="24"/>
        </w:rPr>
        <w:t>的这种形式：</w:t>
      </w:r>
      <w:r>
        <w:rPr>
          <w:sz w:val="24"/>
        </w:rPr>
        <w:t>add ax,[bx]</w:t>
      </w:r>
    </w:p>
    <w:p w:rsidR="00B816E9" w:rsidRDefault="00B816E9" w:rsidP="00B816E9">
      <w:pPr>
        <w:spacing w:line="360" w:lineRule="auto"/>
        <w:ind w:firstLine="360"/>
        <w:rPr>
          <w:sz w:val="24"/>
        </w:rPr>
      </w:pPr>
      <w:r>
        <w:rPr>
          <w:sz w:val="24"/>
        </w:rPr>
        <w:t>也可以是立即数</w:t>
      </w:r>
      <w:r>
        <w:rPr>
          <w:sz w:val="24"/>
        </w:rPr>
        <w:t xml:space="preserve">  :add ax,5</w:t>
      </w:r>
    </w:p>
    <w:p w:rsidR="00B816E9" w:rsidRPr="00884210" w:rsidRDefault="00B816E9" w:rsidP="00B816E9">
      <w:pPr>
        <w:spacing w:line="360" w:lineRule="auto"/>
        <w:rPr>
          <w:sz w:val="24"/>
          <w:lang w:eastAsia="zh-CN"/>
        </w:rPr>
      </w:pPr>
      <w:r>
        <w:rPr>
          <w:sz w:val="24"/>
        </w:rPr>
        <w:t xml:space="preserve">   </w:t>
      </w:r>
      <w:r>
        <w:rPr>
          <w:sz w:val="24"/>
        </w:rPr>
        <w:t>也可是标签指定的内存数据区域</w:t>
      </w:r>
      <w:r>
        <w:rPr>
          <w:sz w:val="24"/>
        </w:rPr>
        <w:t>: add dx,m1</w:t>
      </w:r>
    </w:p>
    <w:p w:rsidR="00B816E9" w:rsidRDefault="00B816E9" w:rsidP="00B816E9">
      <w:pPr>
        <w:spacing w:line="360" w:lineRule="auto"/>
        <w:rPr>
          <w:sz w:val="24"/>
        </w:rPr>
      </w:pPr>
      <w:r>
        <w:rPr>
          <w:sz w:val="24"/>
        </w:rPr>
        <w:t xml:space="preserve">Sub </w:t>
      </w:r>
      <w:r>
        <w:rPr>
          <w:sz w:val="24"/>
        </w:rPr>
        <w:t>指令（减法）：</w:t>
      </w:r>
    </w:p>
    <w:p w:rsidR="00B816E9" w:rsidRDefault="00B816E9" w:rsidP="00B816E9">
      <w:pPr>
        <w:spacing w:line="360" w:lineRule="auto"/>
        <w:rPr>
          <w:sz w:val="24"/>
        </w:rPr>
      </w:pPr>
      <w:r>
        <w:rPr>
          <w:sz w:val="24"/>
        </w:rPr>
        <w:t xml:space="preserve">   sub operand1,operand2</w:t>
      </w:r>
    </w:p>
    <w:p w:rsidR="00B816E9" w:rsidRDefault="00B816E9" w:rsidP="00B816E9">
      <w:pPr>
        <w:spacing w:line="360" w:lineRule="auto"/>
        <w:rPr>
          <w:sz w:val="24"/>
          <w:lang w:eastAsia="zh-CN"/>
        </w:rPr>
      </w:pPr>
      <w:r>
        <w:rPr>
          <w:sz w:val="24"/>
        </w:rPr>
        <w:t xml:space="preserve">   </w:t>
      </w:r>
      <w:r>
        <w:rPr>
          <w:sz w:val="24"/>
        </w:rPr>
        <w:t>运算过程为</w:t>
      </w:r>
      <w:r>
        <w:rPr>
          <w:sz w:val="24"/>
        </w:rPr>
        <w:t>operand1=operand1-operand2;</w:t>
      </w:r>
    </w:p>
    <w:p w:rsidR="00B816E9" w:rsidRDefault="00B816E9" w:rsidP="00B816E9">
      <w:pPr>
        <w:spacing w:line="360" w:lineRule="auto"/>
        <w:rPr>
          <w:sz w:val="24"/>
        </w:rPr>
      </w:pPr>
      <w:r>
        <w:rPr>
          <w:sz w:val="24"/>
        </w:rPr>
        <w:t xml:space="preserve">Mul </w:t>
      </w:r>
      <w:r>
        <w:rPr>
          <w:sz w:val="24"/>
        </w:rPr>
        <w:t>指令（无符号乘法）：</w:t>
      </w:r>
    </w:p>
    <w:p w:rsidR="00B816E9" w:rsidRDefault="00B816E9" w:rsidP="00B816E9">
      <w:pPr>
        <w:spacing w:line="360" w:lineRule="auto"/>
        <w:rPr>
          <w:sz w:val="24"/>
        </w:rPr>
      </w:pPr>
      <w:r>
        <w:rPr>
          <w:sz w:val="24"/>
        </w:rPr>
        <w:t xml:space="preserve">   mul operand </w:t>
      </w:r>
    </w:p>
    <w:p w:rsidR="00B816E9" w:rsidRDefault="00B816E9" w:rsidP="00B816E9">
      <w:pPr>
        <w:spacing w:line="360" w:lineRule="auto"/>
        <w:rPr>
          <w:sz w:val="24"/>
          <w:lang w:eastAsia="zh-CN"/>
        </w:rPr>
      </w:pPr>
      <w:r>
        <w:rPr>
          <w:sz w:val="24"/>
        </w:rPr>
        <w:t xml:space="preserve">   </w:t>
      </w:r>
      <w:r>
        <w:rPr>
          <w:sz w:val="24"/>
        </w:rPr>
        <w:t>运算过程为</w:t>
      </w:r>
      <w:r>
        <w:rPr>
          <w:sz w:val="24"/>
        </w:rPr>
        <w:t xml:space="preserve"> ax = ax*operand;</w:t>
      </w:r>
    </w:p>
    <w:p w:rsidR="00B816E9" w:rsidRDefault="00B816E9" w:rsidP="00B816E9">
      <w:pPr>
        <w:spacing w:line="360" w:lineRule="auto"/>
        <w:rPr>
          <w:sz w:val="24"/>
        </w:rPr>
      </w:pPr>
      <w:r>
        <w:rPr>
          <w:sz w:val="24"/>
        </w:rPr>
        <w:t xml:space="preserve">Dix </w:t>
      </w:r>
      <w:r>
        <w:rPr>
          <w:sz w:val="24"/>
        </w:rPr>
        <w:t>指令（无符号除法）：</w:t>
      </w:r>
    </w:p>
    <w:p w:rsidR="00B816E9" w:rsidRDefault="00B816E9" w:rsidP="00B816E9">
      <w:pPr>
        <w:spacing w:line="360" w:lineRule="auto"/>
        <w:rPr>
          <w:sz w:val="24"/>
        </w:rPr>
      </w:pPr>
      <w:r>
        <w:rPr>
          <w:sz w:val="24"/>
        </w:rPr>
        <w:t xml:space="preserve">   dix operand</w:t>
      </w:r>
    </w:p>
    <w:p w:rsidR="00B816E9" w:rsidRDefault="00B816E9" w:rsidP="00B816E9">
      <w:pPr>
        <w:spacing w:line="360" w:lineRule="auto"/>
        <w:rPr>
          <w:sz w:val="24"/>
          <w:lang w:eastAsia="zh-CN"/>
        </w:rPr>
      </w:pPr>
      <w:r>
        <w:rPr>
          <w:sz w:val="24"/>
        </w:rPr>
        <w:t xml:space="preserve">   </w:t>
      </w:r>
      <w:r>
        <w:rPr>
          <w:sz w:val="24"/>
        </w:rPr>
        <w:t>运算过程为</w:t>
      </w:r>
      <w:r>
        <w:rPr>
          <w:sz w:val="24"/>
        </w:rPr>
        <w:t xml:space="preserve"> ax=ax/operand;</w:t>
      </w:r>
    </w:p>
    <w:p w:rsidR="00B816E9" w:rsidRDefault="00B816E9" w:rsidP="00B816E9">
      <w:pPr>
        <w:spacing w:line="360" w:lineRule="auto"/>
        <w:rPr>
          <w:sz w:val="24"/>
        </w:rPr>
      </w:pPr>
      <w:r>
        <w:rPr>
          <w:sz w:val="24"/>
        </w:rPr>
        <w:t xml:space="preserve">Inc </w:t>
      </w:r>
      <w:r>
        <w:rPr>
          <w:sz w:val="24"/>
        </w:rPr>
        <w:t>指令（递增）：</w:t>
      </w:r>
    </w:p>
    <w:p w:rsidR="00B816E9" w:rsidRDefault="00B816E9" w:rsidP="00B816E9">
      <w:pPr>
        <w:spacing w:line="360" w:lineRule="auto"/>
        <w:rPr>
          <w:sz w:val="24"/>
        </w:rPr>
      </w:pPr>
      <w:r>
        <w:rPr>
          <w:sz w:val="24"/>
        </w:rPr>
        <w:t xml:space="preserve">    inc operand</w:t>
      </w:r>
    </w:p>
    <w:p w:rsidR="00B816E9" w:rsidRDefault="00B816E9" w:rsidP="00B816E9">
      <w:pPr>
        <w:spacing w:line="360" w:lineRule="auto"/>
        <w:rPr>
          <w:sz w:val="24"/>
        </w:rPr>
      </w:pPr>
      <w:r>
        <w:rPr>
          <w:sz w:val="24"/>
        </w:rPr>
        <w:t xml:space="preserve">    </w:t>
      </w:r>
      <w:r>
        <w:rPr>
          <w:sz w:val="24"/>
        </w:rPr>
        <w:t>运算过程为</w:t>
      </w:r>
      <w:r>
        <w:rPr>
          <w:sz w:val="24"/>
        </w:rPr>
        <w:t xml:space="preserve"> operand++;</w:t>
      </w:r>
    </w:p>
    <w:p w:rsidR="00B816E9" w:rsidRDefault="00B816E9" w:rsidP="00B816E9">
      <w:pPr>
        <w:spacing w:line="360" w:lineRule="auto"/>
        <w:rPr>
          <w:sz w:val="24"/>
        </w:rPr>
      </w:pPr>
      <w:r>
        <w:rPr>
          <w:sz w:val="24"/>
        </w:rPr>
        <w:t xml:space="preserve">Dec </w:t>
      </w:r>
      <w:r>
        <w:rPr>
          <w:sz w:val="24"/>
        </w:rPr>
        <w:t>指令（递减）：</w:t>
      </w:r>
    </w:p>
    <w:p w:rsidR="00B816E9" w:rsidRDefault="00B816E9" w:rsidP="00B816E9">
      <w:pPr>
        <w:spacing w:line="360" w:lineRule="auto"/>
        <w:rPr>
          <w:sz w:val="24"/>
        </w:rPr>
      </w:pPr>
      <w:r>
        <w:rPr>
          <w:sz w:val="24"/>
        </w:rPr>
        <w:t xml:space="preserve">    dec operand</w:t>
      </w:r>
    </w:p>
    <w:p w:rsidR="00B816E9" w:rsidRDefault="00B816E9" w:rsidP="00B816E9">
      <w:pPr>
        <w:pBdr>
          <w:bottom w:val="single" w:sz="4" w:space="1" w:color="000000"/>
        </w:pBdr>
        <w:spacing w:line="360" w:lineRule="auto"/>
        <w:ind w:firstLine="465"/>
        <w:rPr>
          <w:sz w:val="24"/>
        </w:rPr>
      </w:pPr>
      <w:r>
        <w:rPr>
          <w:sz w:val="24"/>
        </w:rPr>
        <w:t>运算过程为</w:t>
      </w:r>
      <w:r>
        <w:rPr>
          <w:sz w:val="24"/>
        </w:rPr>
        <w:t xml:space="preserve"> operand--;</w:t>
      </w:r>
    </w:p>
    <w:p w:rsidR="00B816E9" w:rsidRDefault="00B816E9" w:rsidP="00B816E9">
      <w:pPr>
        <w:spacing w:line="360" w:lineRule="auto"/>
        <w:rPr>
          <w:sz w:val="24"/>
        </w:rPr>
      </w:pPr>
      <w:r>
        <w:rPr>
          <w:sz w:val="24"/>
        </w:rPr>
        <w:t>以上为算术运算操作符</w:t>
      </w:r>
    </w:p>
    <w:p w:rsidR="00B816E9" w:rsidRDefault="00B816E9" w:rsidP="00B816E9">
      <w:pPr>
        <w:spacing w:line="360" w:lineRule="auto"/>
        <w:rPr>
          <w:sz w:val="24"/>
        </w:rPr>
      </w:pPr>
      <w:r>
        <w:rPr>
          <w:sz w:val="24"/>
        </w:rPr>
        <w:t>注意操作数的寻址方式和第一个的</w:t>
      </w:r>
      <w:r>
        <w:rPr>
          <w:sz w:val="24"/>
        </w:rPr>
        <w:t>add</w:t>
      </w:r>
      <w:r>
        <w:rPr>
          <w:sz w:val="24"/>
        </w:rPr>
        <w:t>相同</w:t>
      </w:r>
    </w:p>
    <w:p w:rsidR="00B816E9" w:rsidRDefault="00B816E9" w:rsidP="00B816E9">
      <w:pPr>
        <w:pBdr>
          <w:bottom w:val="single" w:sz="4" w:space="1" w:color="000000"/>
        </w:pBdr>
        <w:spacing w:line="360" w:lineRule="auto"/>
        <w:rPr>
          <w:sz w:val="24"/>
        </w:rPr>
      </w:pPr>
      <w:r>
        <w:rPr>
          <w:sz w:val="24"/>
        </w:rPr>
        <w:t>并且每次运算都会判断和改变</w:t>
      </w:r>
      <w:r>
        <w:rPr>
          <w:sz w:val="24"/>
        </w:rPr>
        <w:t>PSW</w:t>
      </w:r>
    </w:p>
    <w:p w:rsidR="00B816E9" w:rsidRDefault="00B816E9" w:rsidP="00B816E9">
      <w:pPr>
        <w:spacing w:line="360" w:lineRule="auto"/>
        <w:rPr>
          <w:sz w:val="24"/>
        </w:rPr>
      </w:pPr>
      <w:r>
        <w:rPr>
          <w:sz w:val="24"/>
        </w:rPr>
        <w:lastRenderedPageBreak/>
        <w:t xml:space="preserve">And </w:t>
      </w:r>
      <w:r>
        <w:rPr>
          <w:sz w:val="24"/>
        </w:rPr>
        <w:t>指令（按位与）：</w:t>
      </w:r>
    </w:p>
    <w:p w:rsidR="00B816E9" w:rsidRDefault="00B816E9" w:rsidP="00B816E9">
      <w:pPr>
        <w:spacing w:line="360" w:lineRule="auto"/>
        <w:rPr>
          <w:sz w:val="24"/>
        </w:rPr>
      </w:pPr>
      <w:r>
        <w:rPr>
          <w:sz w:val="24"/>
        </w:rPr>
        <w:t xml:space="preserve">   And operand1,operand2</w:t>
      </w:r>
    </w:p>
    <w:p w:rsidR="00B816E9" w:rsidRDefault="00B816E9" w:rsidP="00B816E9">
      <w:pPr>
        <w:spacing w:line="360" w:lineRule="auto"/>
        <w:rPr>
          <w:sz w:val="24"/>
        </w:rPr>
      </w:pPr>
      <w:r>
        <w:rPr>
          <w:sz w:val="24"/>
        </w:rPr>
        <w:t xml:space="preserve">   </w:t>
      </w:r>
      <w:r>
        <w:rPr>
          <w:sz w:val="24"/>
        </w:rPr>
        <w:t>运算过程为</w:t>
      </w:r>
      <w:r>
        <w:rPr>
          <w:sz w:val="24"/>
        </w:rPr>
        <w:t xml:space="preserve"> operand1=operand1&amp;operand2;</w:t>
      </w:r>
    </w:p>
    <w:p w:rsidR="00B816E9" w:rsidRDefault="00B816E9" w:rsidP="00B816E9">
      <w:pPr>
        <w:spacing w:line="360" w:lineRule="auto"/>
        <w:rPr>
          <w:sz w:val="24"/>
        </w:rPr>
      </w:pPr>
      <w:r>
        <w:rPr>
          <w:sz w:val="24"/>
        </w:rPr>
        <w:t xml:space="preserve">Or </w:t>
      </w:r>
      <w:r>
        <w:rPr>
          <w:sz w:val="24"/>
        </w:rPr>
        <w:t>指令（按位或）：</w:t>
      </w:r>
    </w:p>
    <w:p w:rsidR="00B816E9" w:rsidRDefault="00B816E9" w:rsidP="00B816E9">
      <w:pPr>
        <w:spacing w:line="360" w:lineRule="auto"/>
        <w:rPr>
          <w:sz w:val="24"/>
        </w:rPr>
      </w:pPr>
      <w:r>
        <w:rPr>
          <w:sz w:val="24"/>
        </w:rPr>
        <w:t xml:space="preserve">   or operand1,operand2</w:t>
      </w:r>
    </w:p>
    <w:p w:rsidR="00B816E9" w:rsidRDefault="00B816E9" w:rsidP="00B816E9">
      <w:pPr>
        <w:spacing w:line="360" w:lineRule="auto"/>
        <w:rPr>
          <w:sz w:val="24"/>
        </w:rPr>
      </w:pPr>
      <w:r>
        <w:rPr>
          <w:sz w:val="24"/>
        </w:rPr>
        <w:t xml:space="preserve">   </w:t>
      </w:r>
      <w:r>
        <w:rPr>
          <w:sz w:val="24"/>
        </w:rPr>
        <w:t>运算过程为</w:t>
      </w:r>
      <w:r>
        <w:rPr>
          <w:sz w:val="24"/>
        </w:rPr>
        <w:t xml:space="preserve"> operand1=operand1|operand2;</w:t>
      </w:r>
    </w:p>
    <w:p w:rsidR="00B816E9" w:rsidRDefault="00B816E9" w:rsidP="00B816E9">
      <w:pPr>
        <w:spacing w:line="360" w:lineRule="auto"/>
        <w:rPr>
          <w:sz w:val="24"/>
        </w:rPr>
      </w:pPr>
      <w:r>
        <w:rPr>
          <w:sz w:val="24"/>
        </w:rPr>
        <w:t xml:space="preserve">Xor </w:t>
      </w:r>
      <w:r>
        <w:rPr>
          <w:sz w:val="24"/>
        </w:rPr>
        <w:t>指令（按位异或）：</w:t>
      </w:r>
    </w:p>
    <w:p w:rsidR="00B816E9" w:rsidRDefault="00B816E9" w:rsidP="00B816E9">
      <w:pPr>
        <w:spacing w:line="360" w:lineRule="auto"/>
        <w:rPr>
          <w:sz w:val="24"/>
        </w:rPr>
      </w:pPr>
      <w:r>
        <w:rPr>
          <w:sz w:val="24"/>
        </w:rPr>
        <w:t xml:space="preserve">   xor operand1,operand2</w:t>
      </w:r>
    </w:p>
    <w:p w:rsidR="00B816E9" w:rsidRDefault="00B816E9" w:rsidP="00B816E9">
      <w:pPr>
        <w:spacing w:line="360" w:lineRule="auto"/>
        <w:rPr>
          <w:sz w:val="24"/>
        </w:rPr>
      </w:pPr>
      <w:r>
        <w:rPr>
          <w:sz w:val="24"/>
        </w:rPr>
        <w:t xml:space="preserve">   </w:t>
      </w:r>
      <w:r>
        <w:rPr>
          <w:sz w:val="24"/>
        </w:rPr>
        <w:t>运算过程为</w:t>
      </w:r>
      <w:r>
        <w:rPr>
          <w:sz w:val="24"/>
        </w:rPr>
        <w:t xml:space="preserve"> operand1=operand1^operand2;</w:t>
      </w:r>
    </w:p>
    <w:p w:rsidR="00B816E9" w:rsidRDefault="00B816E9" w:rsidP="00B816E9">
      <w:pPr>
        <w:pBdr>
          <w:top w:val="single" w:sz="4" w:space="1" w:color="000000"/>
          <w:bottom w:val="single" w:sz="4" w:space="1" w:color="000000"/>
        </w:pBdr>
        <w:spacing w:line="360" w:lineRule="auto"/>
        <w:rPr>
          <w:sz w:val="24"/>
        </w:rPr>
      </w:pPr>
      <w:r>
        <w:rPr>
          <w:sz w:val="24"/>
        </w:rPr>
        <w:t>以上为位运算操作符</w:t>
      </w:r>
    </w:p>
    <w:p w:rsidR="00B816E9" w:rsidRDefault="00B816E9" w:rsidP="00B816E9">
      <w:pPr>
        <w:spacing w:line="360" w:lineRule="auto"/>
        <w:rPr>
          <w:sz w:val="24"/>
          <w:lang w:eastAsia="zh-CN"/>
        </w:rPr>
      </w:pPr>
    </w:p>
    <w:p w:rsidR="00B816E9" w:rsidRDefault="00B816E9" w:rsidP="00B816E9">
      <w:pPr>
        <w:spacing w:line="360" w:lineRule="auto"/>
        <w:rPr>
          <w:sz w:val="24"/>
        </w:rPr>
      </w:pPr>
      <w:r>
        <w:rPr>
          <w:sz w:val="24"/>
        </w:rPr>
        <w:t xml:space="preserve">Lea </w:t>
      </w:r>
      <w:r>
        <w:rPr>
          <w:sz w:val="24"/>
        </w:rPr>
        <w:t>指令（取数据地址）：</w:t>
      </w:r>
    </w:p>
    <w:p w:rsidR="00B816E9" w:rsidRDefault="00B816E9" w:rsidP="00B816E9">
      <w:pPr>
        <w:spacing w:line="360" w:lineRule="auto"/>
        <w:rPr>
          <w:sz w:val="24"/>
        </w:rPr>
      </w:pPr>
      <w:r>
        <w:rPr>
          <w:sz w:val="24"/>
        </w:rPr>
        <w:t xml:space="preserve">   lea opreand,label</w:t>
      </w:r>
    </w:p>
    <w:p w:rsidR="00B816E9" w:rsidRDefault="00B816E9" w:rsidP="00B816E9">
      <w:pPr>
        <w:spacing w:line="360" w:lineRule="auto"/>
        <w:rPr>
          <w:sz w:val="24"/>
        </w:rPr>
      </w:pPr>
      <w:r>
        <w:rPr>
          <w:sz w:val="24"/>
        </w:rPr>
        <w:t xml:space="preserve">   </w:t>
      </w:r>
      <w:r>
        <w:rPr>
          <w:sz w:val="24"/>
        </w:rPr>
        <w:t>运算过程为：</w:t>
      </w:r>
      <w:r>
        <w:rPr>
          <w:sz w:val="24"/>
        </w:rPr>
        <w:t>operand = [label]--</w:t>
      </w:r>
      <w:r>
        <w:rPr>
          <w:sz w:val="24"/>
        </w:rPr>
        <w:t>（</w:t>
      </w:r>
      <w:r>
        <w:rPr>
          <w:sz w:val="24"/>
        </w:rPr>
        <w:t xml:space="preserve">label </w:t>
      </w:r>
      <w:r>
        <w:rPr>
          <w:sz w:val="24"/>
        </w:rPr>
        <w:t>的首地址）</w:t>
      </w:r>
    </w:p>
    <w:p w:rsidR="00B816E9" w:rsidRDefault="00B816E9" w:rsidP="00B816E9">
      <w:pPr>
        <w:spacing w:line="360" w:lineRule="auto"/>
        <w:rPr>
          <w:sz w:val="24"/>
        </w:rPr>
      </w:pPr>
      <w:r>
        <w:rPr>
          <w:sz w:val="24"/>
        </w:rPr>
        <w:t xml:space="preserve">Mov </w:t>
      </w:r>
      <w:r>
        <w:rPr>
          <w:sz w:val="24"/>
        </w:rPr>
        <w:t>指令（数据转移）：</w:t>
      </w:r>
    </w:p>
    <w:p w:rsidR="00B816E9" w:rsidRDefault="00B816E9" w:rsidP="00B816E9">
      <w:pPr>
        <w:spacing w:line="360" w:lineRule="auto"/>
        <w:rPr>
          <w:sz w:val="24"/>
        </w:rPr>
      </w:pPr>
      <w:r>
        <w:rPr>
          <w:sz w:val="24"/>
        </w:rPr>
        <w:t xml:space="preserve">   mov operand1,operand2</w:t>
      </w:r>
    </w:p>
    <w:p w:rsidR="00B816E9" w:rsidRDefault="00B816E9" w:rsidP="00B816E9">
      <w:pPr>
        <w:spacing w:line="360" w:lineRule="auto"/>
        <w:rPr>
          <w:sz w:val="24"/>
        </w:rPr>
      </w:pPr>
      <w:r>
        <w:rPr>
          <w:sz w:val="24"/>
        </w:rPr>
        <w:t xml:space="preserve">   </w:t>
      </w:r>
      <w:r>
        <w:rPr>
          <w:sz w:val="24"/>
        </w:rPr>
        <w:t>运算过程为：</w:t>
      </w:r>
      <w:r>
        <w:rPr>
          <w:sz w:val="24"/>
        </w:rPr>
        <w:t>operand1=operand2</w:t>
      </w:r>
    </w:p>
    <w:p w:rsidR="00B816E9" w:rsidRDefault="00B816E9" w:rsidP="00B816E9">
      <w:pPr>
        <w:pBdr>
          <w:top w:val="single" w:sz="4" w:space="1" w:color="000000"/>
          <w:bottom w:val="single" w:sz="4" w:space="1" w:color="000000"/>
        </w:pBdr>
        <w:spacing w:line="360" w:lineRule="auto"/>
        <w:rPr>
          <w:sz w:val="24"/>
        </w:rPr>
      </w:pPr>
      <w:r>
        <w:rPr>
          <w:sz w:val="24"/>
        </w:rPr>
        <w:t>以上为数据操作指令</w:t>
      </w:r>
    </w:p>
    <w:p w:rsidR="00B816E9" w:rsidRDefault="00B816E9" w:rsidP="00B816E9">
      <w:pPr>
        <w:spacing w:line="360" w:lineRule="auto"/>
        <w:rPr>
          <w:sz w:val="24"/>
          <w:lang w:eastAsia="zh-CN"/>
        </w:rPr>
      </w:pPr>
    </w:p>
    <w:p w:rsidR="00B816E9" w:rsidRDefault="00B816E9" w:rsidP="00B816E9">
      <w:pPr>
        <w:spacing w:line="360" w:lineRule="auto"/>
        <w:rPr>
          <w:sz w:val="24"/>
        </w:rPr>
      </w:pPr>
      <w:r>
        <w:rPr>
          <w:sz w:val="24"/>
        </w:rPr>
        <w:t xml:space="preserve">Cmp </w:t>
      </w:r>
      <w:r>
        <w:rPr>
          <w:sz w:val="24"/>
        </w:rPr>
        <w:t>指令（数据比较）：</w:t>
      </w:r>
    </w:p>
    <w:p w:rsidR="00B816E9" w:rsidRDefault="00B816E9" w:rsidP="00B816E9">
      <w:pPr>
        <w:spacing w:line="360" w:lineRule="auto"/>
        <w:rPr>
          <w:sz w:val="24"/>
        </w:rPr>
      </w:pPr>
      <w:r>
        <w:rPr>
          <w:sz w:val="24"/>
        </w:rPr>
        <w:t xml:space="preserve">    cmp operand1,operand2</w:t>
      </w:r>
    </w:p>
    <w:p w:rsidR="00B816E9" w:rsidRDefault="00B816E9" w:rsidP="00B816E9">
      <w:pPr>
        <w:spacing w:line="360" w:lineRule="auto"/>
        <w:rPr>
          <w:sz w:val="24"/>
        </w:rPr>
      </w:pPr>
      <w:r>
        <w:rPr>
          <w:sz w:val="24"/>
        </w:rPr>
        <w:t xml:space="preserve">    </w:t>
      </w:r>
      <w:r>
        <w:rPr>
          <w:sz w:val="24"/>
        </w:rPr>
        <w:t>运算过程为：</w:t>
      </w:r>
      <w:r>
        <w:rPr>
          <w:sz w:val="24"/>
        </w:rPr>
        <w:t xml:space="preserve"> </w:t>
      </w:r>
      <w:r>
        <w:rPr>
          <w:sz w:val="24"/>
        </w:rPr>
        <w:t>如果</w:t>
      </w:r>
      <w:r>
        <w:rPr>
          <w:sz w:val="24"/>
        </w:rPr>
        <w:t xml:space="preserve">operand1&gt;operand2 , PSW </w:t>
      </w:r>
      <w:r>
        <w:rPr>
          <w:sz w:val="24"/>
        </w:rPr>
        <w:t>中的</w:t>
      </w:r>
      <w:r>
        <w:rPr>
          <w:sz w:val="24"/>
        </w:rPr>
        <w:t>SF</w:t>
      </w:r>
      <w:r>
        <w:rPr>
          <w:sz w:val="24"/>
        </w:rPr>
        <w:t>（符号标记位）为</w:t>
      </w:r>
      <w:r>
        <w:rPr>
          <w:sz w:val="24"/>
        </w:rPr>
        <w:t>0</w:t>
      </w:r>
    </w:p>
    <w:p w:rsidR="00B816E9" w:rsidRDefault="00B816E9" w:rsidP="00B816E9">
      <w:pPr>
        <w:spacing w:line="360" w:lineRule="auto"/>
        <w:rPr>
          <w:sz w:val="24"/>
        </w:rPr>
      </w:pPr>
      <w:r>
        <w:rPr>
          <w:sz w:val="24"/>
        </w:rPr>
        <w:t xml:space="preserve">                 </w:t>
      </w:r>
      <w:r>
        <w:rPr>
          <w:sz w:val="24"/>
        </w:rPr>
        <w:t>如果</w:t>
      </w:r>
      <w:r>
        <w:rPr>
          <w:sz w:val="24"/>
        </w:rPr>
        <w:t xml:space="preserve">operand1&lt;operand2, PSW </w:t>
      </w:r>
      <w:r>
        <w:rPr>
          <w:sz w:val="24"/>
        </w:rPr>
        <w:t>中的</w:t>
      </w:r>
      <w:r>
        <w:rPr>
          <w:sz w:val="24"/>
        </w:rPr>
        <w:t>SF</w:t>
      </w:r>
      <w:r>
        <w:rPr>
          <w:sz w:val="24"/>
        </w:rPr>
        <w:t>为</w:t>
      </w:r>
      <w:r>
        <w:rPr>
          <w:sz w:val="24"/>
        </w:rPr>
        <w:t>1</w:t>
      </w:r>
    </w:p>
    <w:p w:rsidR="00B816E9" w:rsidRDefault="00B816E9" w:rsidP="00B816E9">
      <w:pPr>
        <w:spacing w:line="360" w:lineRule="auto"/>
        <w:rPr>
          <w:sz w:val="24"/>
        </w:rPr>
      </w:pPr>
      <w:r>
        <w:rPr>
          <w:sz w:val="24"/>
        </w:rPr>
        <w:t xml:space="preserve">                 </w:t>
      </w:r>
      <w:r>
        <w:rPr>
          <w:sz w:val="24"/>
        </w:rPr>
        <w:t>如果</w:t>
      </w:r>
      <w:r>
        <w:rPr>
          <w:sz w:val="24"/>
        </w:rPr>
        <w:t xml:space="preserve">operand1=operand2, PSW </w:t>
      </w:r>
      <w:r>
        <w:rPr>
          <w:sz w:val="24"/>
        </w:rPr>
        <w:t>中的</w:t>
      </w:r>
      <w:r>
        <w:rPr>
          <w:sz w:val="24"/>
        </w:rPr>
        <w:t>ZF</w:t>
      </w:r>
      <w:r>
        <w:rPr>
          <w:sz w:val="24"/>
        </w:rPr>
        <w:t>（零标记位）</w:t>
      </w:r>
      <w:r>
        <w:rPr>
          <w:sz w:val="24"/>
        </w:rPr>
        <w:t xml:space="preserve"> </w:t>
      </w:r>
      <w:r>
        <w:rPr>
          <w:sz w:val="24"/>
        </w:rPr>
        <w:t>为</w:t>
      </w:r>
      <w:r>
        <w:rPr>
          <w:sz w:val="24"/>
        </w:rPr>
        <w:t>1</w:t>
      </w:r>
    </w:p>
    <w:p w:rsidR="00B816E9" w:rsidRDefault="00B816E9" w:rsidP="00B816E9">
      <w:pPr>
        <w:pBdr>
          <w:top w:val="single" w:sz="4" w:space="1" w:color="000000"/>
          <w:bottom w:val="single" w:sz="4" w:space="1" w:color="000000"/>
        </w:pBdr>
        <w:spacing w:line="360" w:lineRule="auto"/>
        <w:rPr>
          <w:sz w:val="24"/>
        </w:rPr>
      </w:pPr>
      <w:r>
        <w:rPr>
          <w:sz w:val="24"/>
        </w:rPr>
        <w:t>以上为数据比较指令</w:t>
      </w:r>
    </w:p>
    <w:p w:rsidR="00B816E9" w:rsidRDefault="00B816E9" w:rsidP="00B816E9">
      <w:pPr>
        <w:spacing w:line="360" w:lineRule="auto"/>
        <w:rPr>
          <w:sz w:val="24"/>
          <w:lang w:eastAsia="zh-CN"/>
        </w:rPr>
      </w:pPr>
    </w:p>
    <w:p w:rsidR="00B816E9" w:rsidRDefault="00B816E9" w:rsidP="00B816E9">
      <w:pPr>
        <w:spacing w:line="360" w:lineRule="auto"/>
        <w:rPr>
          <w:sz w:val="24"/>
        </w:rPr>
      </w:pPr>
      <w:r>
        <w:rPr>
          <w:sz w:val="24"/>
        </w:rPr>
        <w:t xml:space="preserve">Jmp </w:t>
      </w:r>
      <w:r>
        <w:rPr>
          <w:sz w:val="24"/>
        </w:rPr>
        <w:t>指令（无条件跳转）：</w:t>
      </w:r>
    </w:p>
    <w:p w:rsidR="00B816E9" w:rsidRDefault="00B816E9" w:rsidP="00B816E9">
      <w:pPr>
        <w:spacing w:line="360" w:lineRule="auto"/>
        <w:rPr>
          <w:sz w:val="24"/>
        </w:rPr>
      </w:pPr>
      <w:r>
        <w:rPr>
          <w:sz w:val="24"/>
        </w:rPr>
        <w:t xml:space="preserve">    jmp label</w:t>
      </w:r>
    </w:p>
    <w:p w:rsidR="00B816E9" w:rsidRDefault="00B816E9" w:rsidP="00B816E9">
      <w:pPr>
        <w:spacing w:line="360" w:lineRule="auto"/>
        <w:rPr>
          <w:sz w:val="24"/>
        </w:rPr>
      </w:pPr>
      <w:r>
        <w:rPr>
          <w:sz w:val="24"/>
        </w:rPr>
        <w:t xml:space="preserve">    </w:t>
      </w:r>
      <w:r>
        <w:rPr>
          <w:sz w:val="24"/>
        </w:rPr>
        <w:t>运算过程为</w:t>
      </w:r>
      <w:r>
        <w:rPr>
          <w:sz w:val="24"/>
        </w:rPr>
        <w:t>pc-&gt;[label]</w:t>
      </w:r>
    </w:p>
    <w:p w:rsidR="00B816E9" w:rsidRDefault="00B816E9" w:rsidP="00B816E9">
      <w:pPr>
        <w:spacing w:line="360" w:lineRule="auto"/>
        <w:rPr>
          <w:sz w:val="24"/>
        </w:rPr>
      </w:pPr>
      <w:r>
        <w:rPr>
          <w:sz w:val="24"/>
        </w:rPr>
        <w:lastRenderedPageBreak/>
        <w:t xml:space="preserve">Js </w:t>
      </w:r>
      <w:r>
        <w:rPr>
          <w:sz w:val="24"/>
        </w:rPr>
        <w:t>指令（为负跳转）：</w:t>
      </w:r>
    </w:p>
    <w:p w:rsidR="00B816E9" w:rsidRDefault="00B816E9" w:rsidP="00B816E9">
      <w:pPr>
        <w:spacing w:line="360" w:lineRule="auto"/>
        <w:rPr>
          <w:sz w:val="24"/>
        </w:rPr>
      </w:pPr>
      <w:r>
        <w:rPr>
          <w:sz w:val="24"/>
        </w:rPr>
        <w:t xml:space="preserve">    js label</w:t>
      </w:r>
    </w:p>
    <w:p w:rsidR="00B816E9" w:rsidRDefault="00B816E9" w:rsidP="00B816E9">
      <w:pPr>
        <w:spacing w:line="360" w:lineRule="auto"/>
        <w:rPr>
          <w:sz w:val="24"/>
        </w:rPr>
      </w:pPr>
      <w:r>
        <w:rPr>
          <w:sz w:val="24"/>
        </w:rPr>
        <w:t xml:space="preserve">    </w:t>
      </w:r>
      <w:r>
        <w:rPr>
          <w:sz w:val="24"/>
        </w:rPr>
        <w:t>运算过程为</w:t>
      </w:r>
      <w:r>
        <w:rPr>
          <w:sz w:val="24"/>
        </w:rPr>
        <w:t xml:space="preserve"> </w:t>
      </w:r>
      <w:r>
        <w:rPr>
          <w:sz w:val="24"/>
        </w:rPr>
        <w:t>：如果</w:t>
      </w:r>
      <w:r>
        <w:rPr>
          <w:sz w:val="24"/>
        </w:rPr>
        <w:t>PSW</w:t>
      </w:r>
      <w:r>
        <w:rPr>
          <w:sz w:val="24"/>
        </w:rPr>
        <w:t>的</w:t>
      </w:r>
      <w:r>
        <w:rPr>
          <w:sz w:val="24"/>
        </w:rPr>
        <w:t>SF</w:t>
      </w:r>
      <w:r>
        <w:rPr>
          <w:sz w:val="24"/>
        </w:rPr>
        <w:t>为</w:t>
      </w:r>
      <w:r>
        <w:rPr>
          <w:sz w:val="24"/>
        </w:rPr>
        <w:t xml:space="preserve">1 </w:t>
      </w:r>
      <w:r>
        <w:rPr>
          <w:sz w:val="24"/>
        </w:rPr>
        <w:t>，</w:t>
      </w:r>
      <w:r>
        <w:rPr>
          <w:sz w:val="24"/>
        </w:rPr>
        <w:t>pc-&gt;[label]</w:t>
      </w:r>
    </w:p>
    <w:p w:rsidR="00B816E9" w:rsidRDefault="00B816E9" w:rsidP="00B816E9">
      <w:pPr>
        <w:spacing w:line="360" w:lineRule="auto"/>
        <w:rPr>
          <w:sz w:val="24"/>
        </w:rPr>
      </w:pPr>
      <w:r>
        <w:rPr>
          <w:sz w:val="24"/>
        </w:rPr>
        <w:t xml:space="preserve">                 </w:t>
      </w:r>
      <w:r>
        <w:rPr>
          <w:sz w:val="24"/>
        </w:rPr>
        <w:t>如果不为</w:t>
      </w:r>
      <w:r>
        <w:rPr>
          <w:sz w:val="24"/>
        </w:rPr>
        <w:t>1</w:t>
      </w:r>
      <w:r>
        <w:rPr>
          <w:sz w:val="24"/>
        </w:rPr>
        <w:t>，跳过这行，什么都不做</w:t>
      </w:r>
    </w:p>
    <w:p w:rsidR="00B816E9" w:rsidRDefault="00B816E9" w:rsidP="00B816E9">
      <w:pPr>
        <w:spacing w:line="360" w:lineRule="auto"/>
        <w:rPr>
          <w:sz w:val="24"/>
        </w:rPr>
      </w:pPr>
      <w:r>
        <w:rPr>
          <w:sz w:val="24"/>
        </w:rPr>
        <w:t xml:space="preserve">Jns </w:t>
      </w:r>
      <w:r>
        <w:rPr>
          <w:sz w:val="24"/>
        </w:rPr>
        <w:t>指令（为正跳转）：</w:t>
      </w:r>
    </w:p>
    <w:p w:rsidR="00B816E9" w:rsidRDefault="00B816E9" w:rsidP="00B816E9">
      <w:pPr>
        <w:spacing w:line="360" w:lineRule="auto"/>
        <w:rPr>
          <w:sz w:val="24"/>
        </w:rPr>
      </w:pPr>
      <w:r>
        <w:rPr>
          <w:sz w:val="24"/>
        </w:rPr>
        <w:t xml:space="preserve">    jns label</w:t>
      </w:r>
    </w:p>
    <w:p w:rsidR="00B816E9" w:rsidRDefault="00B816E9" w:rsidP="00B816E9">
      <w:pPr>
        <w:spacing w:line="360" w:lineRule="auto"/>
        <w:rPr>
          <w:sz w:val="24"/>
        </w:rPr>
      </w:pPr>
      <w:r>
        <w:rPr>
          <w:sz w:val="24"/>
        </w:rPr>
        <w:t xml:space="preserve">    </w:t>
      </w:r>
      <w:r>
        <w:rPr>
          <w:sz w:val="24"/>
        </w:rPr>
        <w:t>运算过程为</w:t>
      </w:r>
      <w:r>
        <w:rPr>
          <w:sz w:val="24"/>
        </w:rPr>
        <w:t xml:space="preserve"> </w:t>
      </w:r>
      <w:r>
        <w:rPr>
          <w:sz w:val="24"/>
        </w:rPr>
        <w:t>：如果</w:t>
      </w:r>
      <w:r>
        <w:rPr>
          <w:sz w:val="24"/>
        </w:rPr>
        <w:t>PSW</w:t>
      </w:r>
      <w:r>
        <w:rPr>
          <w:sz w:val="24"/>
        </w:rPr>
        <w:t>的</w:t>
      </w:r>
      <w:r>
        <w:rPr>
          <w:sz w:val="24"/>
        </w:rPr>
        <w:t>SF</w:t>
      </w:r>
      <w:r>
        <w:rPr>
          <w:sz w:val="24"/>
        </w:rPr>
        <w:t>为</w:t>
      </w:r>
      <w:r>
        <w:rPr>
          <w:sz w:val="24"/>
        </w:rPr>
        <w:t xml:space="preserve">0 </w:t>
      </w:r>
      <w:r>
        <w:rPr>
          <w:sz w:val="24"/>
        </w:rPr>
        <w:t>，</w:t>
      </w:r>
      <w:r>
        <w:rPr>
          <w:sz w:val="24"/>
        </w:rPr>
        <w:t>pc-&gt;[label]</w:t>
      </w:r>
    </w:p>
    <w:p w:rsidR="00B816E9" w:rsidRDefault="00B816E9" w:rsidP="00B816E9">
      <w:pPr>
        <w:spacing w:line="360" w:lineRule="auto"/>
        <w:rPr>
          <w:sz w:val="24"/>
        </w:rPr>
      </w:pPr>
      <w:r>
        <w:rPr>
          <w:sz w:val="24"/>
        </w:rPr>
        <w:t xml:space="preserve">                 </w:t>
      </w:r>
      <w:r>
        <w:rPr>
          <w:sz w:val="24"/>
        </w:rPr>
        <w:t>如果为</w:t>
      </w:r>
      <w:r>
        <w:rPr>
          <w:sz w:val="24"/>
        </w:rPr>
        <w:t>1</w:t>
      </w:r>
      <w:r>
        <w:rPr>
          <w:sz w:val="24"/>
        </w:rPr>
        <w:t>，跳过这行，什么都不做</w:t>
      </w:r>
    </w:p>
    <w:p w:rsidR="00B816E9" w:rsidRDefault="00B816E9" w:rsidP="00B816E9">
      <w:pPr>
        <w:spacing w:line="360" w:lineRule="auto"/>
        <w:rPr>
          <w:sz w:val="24"/>
        </w:rPr>
      </w:pPr>
      <w:r>
        <w:rPr>
          <w:sz w:val="24"/>
        </w:rPr>
        <w:t xml:space="preserve">Jz </w:t>
      </w:r>
      <w:r>
        <w:rPr>
          <w:sz w:val="24"/>
        </w:rPr>
        <w:t>指令（为</w:t>
      </w:r>
      <w:r>
        <w:rPr>
          <w:sz w:val="24"/>
        </w:rPr>
        <w:t>0</w:t>
      </w:r>
      <w:r>
        <w:rPr>
          <w:sz w:val="24"/>
        </w:rPr>
        <w:t>跳转）：</w:t>
      </w:r>
    </w:p>
    <w:p w:rsidR="00B816E9" w:rsidRDefault="00B816E9" w:rsidP="00B816E9">
      <w:pPr>
        <w:spacing w:line="360" w:lineRule="auto"/>
        <w:rPr>
          <w:sz w:val="24"/>
        </w:rPr>
      </w:pPr>
      <w:r>
        <w:rPr>
          <w:sz w:val="24"/>
        </w:rPr>
        <w:t xml:space="preserve">    jz label</w:t>
      </w:r>
    </w:p>
    <w:p w:rsidR="00B816E9" w:rsidRDefault="00B816E9" w:rsidP="00B816E9">
      <w:pPr>
        <w:spacing w:line="360" w:lineRule="auto"/>
        <w:rPr>
          <w:sz w:val="24"/>
        </w:rPr>
      </w:pPr>
      <w:r>
        <w:rPr>
          <w:sz w:val="24"/>
        </w:rPr>
        <w:t xml:space="preserve">    </w:t>
      </w:r>
      <w:r>
        <w:rPr>
          <w:sz w:val="24"/>
        </w:rPr>
        <w:t>运算过程为</w:t>
      </w:r>
      <w:r>
        <w:rPr>
          <w:sz w:val="24"/>
        </w:rPr>
        <w:t xml:space="preserve"> </w:t>
      </w:r>
      <w:r>
        <w:rPr>
          <w:sz w:val="24"/>
        </w:rPr>
        <w:t>：如果</w:t>
      </w:r>
      <w:r>
        <w:rPr>
          <w:sz w:val="24"/>
        </w:rPr>
        <w:t>PSW</w:t>
      </w:r>
      <w:r>
        <w:rPr>
          <w:sz w:val="24"/>
        </w:rPr>
        <w:t>的</w:t>
      </w:r>
      <w:r>
        <w:rPr>
          <w:sz w:val="24"/>
        </w:rPr>
        <w:t>zF</w:t>
      </w:r>
      <w:r>
        <w:rPr>
          <w:sz w:val="24"/>
        </w:rPr>
        <w:t>为</w:t>
      </w:r>
      <w:r>
        <w:rPr>
          <w:sz w:val="24"/>
        </w:rPr>
        <w:t xml:space="preserve">1 </w:t>
      </w:r>
      <w:r>
        <w:rPr>
          <w:sz w:val="24"/>
        </w:rPr>
        <w:t>，</w:t>
      </w:r>
      <w:r>
        <w:rPr>
          <w:sz w:val="24"/>
        </w:rPr>
        <w:t>pc-&gt;[label]</w:t>
      </w:r>
    </w:p>
    <w:p w:rsidR="00B816E9" w:rsidRDefault="00B816E9" w:rsidP="00B816E9">
      <w:pPr>
        <w:spacing w:line="360" w:lineRule="auto"/>
        <w:rPr>
          <w:sz w:val="24"/>
        </w:rPr>
      </w:pPr>
      <w:r>
        <w:rPr>
          <w:sz w:val="24"/>
        </w:rPr>
        <w:t xml:space="preserve">                 </w:t>
      </w:r>
      <w:r>
        <w:rPr>
          <w:sz w:val="24"/>
        </w:rPr>
        <w:t>如果为</w:t>
      </w:r>
      <w:r>
        <w:rPr>
          <w:sz w:val="24"/>
        </w:rPr>
        <w:t>0</w:t>
      </w:r>
      <w:r>
        <w:rPr>
          <w:sz w:val="24"/>
        </w:rPr>
        <w:t>，跳过这行，什么都不做</w:t>
      </w:r>
    </w:p>
    <w:p w:rsidR="00B816E9" w:rsidRDefault="00B816E9" w:rsidP="00B816E9">
      <w:pPr>
        <w:pBdr>
          <w:top w:val="single" w:sz="4" w:space="1" w:color="000000"/>
          <w:bottom w:val="single" w:sz="4" w:space="1" w:color="000000"/>
        </w:pBdr>
        <w:spacing w:line="360" w:lineRule="auto"/>
        <w:rPr>
          <w:sz w:val="24"/>
        </w:rPr>
      </w:pPr>
      <w:r>
        <w:rPr>
          <w:sz w:val="24"/>
        </w:rPr>
        <w:t>以上为条件控制指令</w:t>
      </w:r>
    </w:p>
    <w:p w:rsidR="00B816E9" w:rsidRDefault="00B816E9" w:rsidP="00B816E9">
      <w:pPr>
        <w:spacing w:line="360" w:lineRule="auto"/>
        <w:rPr>
          <w:sz w:val="24"/>
          <w:lang w:eastAsia="zh-CN"/>
        </w:rPr>
      </w:pPr>
    </w:p>
    <w:p w:rsidR="00B816E9" w:rsidRDefault="00B816E9" w:rsidP="00B816E9">
      <w:pPr>
        <w:spacing w:line="360" w:lineRule="auto"/>
        <w:rPr>
          <w:sz w:val="24"/>
        </w:rPr>
      </w:pPr>
      <w:r>
        <w:rPr>
          <w:sz w:val="24"/>
        </w:rPr>
        <w:t xml:space="preserve">Loop </w:t>
      </w:r>
      <w:r>
        <w:rPr>
          <w:sz w:val="24"/>
        </w:rPr>
        <w:t>指令（为</w:t>
      </w:r>
      <w:r>
        <w:rPr>
          <w:sz w:val="24"/>
        </w:rPr>
        <w:t>0</w:t>
      </w:r>
      <w:r>
        <w:rPr>
          <w:sz w:val="24"/>
        </w:rPr>
        <w:t>循环）：</w:t>
      </w:r>
    </w:p>
    <w:p w:rsidR="00B816E9" w:rsidRDefault="00B816E9" w:rsidP="00B816E9">
      <w:pPr>
        <w:spacing w:line="360" w:lineRule="auto"/>
        <w:rPr>
          <w:sz w:val="24"/>
        </w:rPr>
      </w:pPr>
      <w:r>
        <w:rPr>
          <w:sz w:val="24"/>
        </w:rPr>
        <w:t xml:space="preserve">    loop label</w:t>
      </w:r>
    </w:p>
    <w:p w:rsidR="00B816E9" w:rsidRDefault="00B816E9" w:rsidP="00B816E9">
      <w:pPr>
        <w:spacing w:line="360" w:lineRule="auto"/>
        <w:rPr>
          <w:sz w:val="24"/>
        </w:rPr>
      </w:pPr>
      <w:r>
        <w:rPr>
          <w:sz w:val="24"/>
        </w:rPr>
        <w:t xml:space="preserve">    </w:t>
      </w:r>
      <w:r>
        <w:rPr>
          <w:sz w:val="24"/>
        </w:rPr>
        <w:t>运算过程为：</w:t>
      </w:r>
      <w:r>
        <w:rPr>
          <w:sz w:val="24"/>
        </w:rPr>
        <w:t xml:space="preserve"> </w:t>
      </w:r>
      <w:r>
        <w:rPr>
          <w:sz w:val="24"/>
        </w:rPr>
        <w:t>先取得</w:t>
      </w:r>
      <w:r>
        <w:rPr>
          <w:sz w:val="24"/>
        </w:rPr>
        <w:t>cx</w:t>
      </w:r>
      <w:r>
        <w:rPr>
          <w:sz w:val="24"/>
        </w:rPr>
        <w:t>的值，如果</w:t>
      </w:r>
      <w:r>
        <w:rPr>
          <w:sz w:val="24"/>
        </w:rPr>
        <w:t>cx&gt;0, pc-&gt;[label],cx--</w:t>
      </w:r>
    </w:p>
    <w:p w:rsidR="00B816E9" w:rsidRDefault="00B816E9" w:rsidP="00B816E9">
      <w:pPr>
        <w:spacing w:line="360" w:lineRule="auto"/>
        <w:rPr>
          <w:sz w:val="24"/>
        </w:rPr>
      </w:pPr>
      <w:r>
        <w:rPr>
          <w:sz w:val="24"/>
        </w:rPr>
        <w:t xml:space="preserve">                               </w:t>
      </w:r>
      <w:r>
        <w:rPr>
          <w:sz w:val="24"/>
        </w:rPr>
        <w:t>如果</w:t>
      </w:r>
      <w:r>
        <w:rPr>
          <w:sz w:val="24"/>
        </w:rPr>
        <w:t>cx&lt;=0,</w:t>
      </w:r>
      <w:r>
        <w:rPr>
          <w:sz w:val="24"/>
        </w:rPr>
        <w:t>跳过</w:t>
      </w:r>
    </w:p>
    <w:p w:rsidR="00B816E9" w:rsidRDefault="00B816E9" w:rsidP="00B816E9">
      <w:pPr>
        <w:pBdr>
          <w:top w:val="single" w:sz="4" w:space="1" w:color="000000"/>
          <w:bottom w:val="single" w:sz="4" w:space="1" w:color="000000"/>
        </w:pBdr>
        <w:spacing w:line="360" w:lineRule="auto"/>
        <w:rPr>
          <w:sz w:val="24"/>
        </w:rPr>
      </w:pPr>
      <w:r>
        <w:rPr>
          <w:sz w:val="24"/>
        </w:rPr>
        <w:t>以上为循环控制指令</w:t>
      </w:r>
    </w:p>
    <w:p w:rsidR="00B816E9" w:rsidRDefault="00B816E9" w:rsidP="00B816E9">
      <w:pPr>
        <w:spacing w:line="360" w:lineRule="auto"/>
        <w:rPr>
          <w:sz w:val="24"/>
          <w:lang w:eastAsia="zh-CN"/>
        </w:rPr>
      </w:pPr>
    </w:p>
    <w:p w:rsidR="00B816E9" w:rsidRDefault="00B816E9" w:rsidP="00B816E9">
      <w:pPr>
        <w:spacing w:line="360" w:lineRule="auto"/>
        <w:rPr>
          <w:sz w:val="24"/>
        </w:rPr>
      </w:pPr>
      <w:r>
        <w:rPr>
          <w:sz w:val="24"/>
        </w:rPr>
        <w:t xml:space="preserve">Push </w:t>
      </w:r>
      <w:r>
        <w:rPr>
          <w:sz w:val="24"/>
        </w:rPr>
        <w:t>指令（压栈）：</w:t>
      </w:r>
    </w:p>
    <w:p w:rsidR="00B816E9" w:rsidRDefault="00B816E9" w:rsidP="00B816E9">
      <w:pPr>
        <w:spacing w:line="360" w:lineRule="auto"/>
        <w:rPr>
          <w:sz w:val="24"/>
        </w:rPr>
      </w:pPr>
      <w:r>
        <w:rPr>
          <w:sz w:val="24"/>
        </w:rPr>
        <w:t xml:space="preserve">    push register</w:t>
      </w:r>
    </w:p>
    <w:p w:rsidR="00B816E9" w:rsidRDefault="00B816E9" w:rsidP="00B816E9">
      <w:pPr>
        <w:spacing w:line="360" w:lineRule="auto"/>
        <w:rPr>
          <w:sz w:val="24"/>
        </w:rPr>
      </w:pPr>
      <w:r>
        <w:rPr>
          <w:sz w:val="24"/>
        </w:rPr>
        <w:t xml:space="preserve">    </w:t>
      </w:r>
      <w:r>
        <w:rPr>
          <w:sz w:val="24"/>
        </w:rPr>
        <w:t>运算过程为：</w:t>
      </w:r>
      <w:r>
        <w:rPr>
          <w:sz w:val="24"/>
        </w:rPr>
        <w:t xml:space="preserve"> </w:t>
      </w:r>
      <w:r>
        <w:rPr>
          <w:sz w:val="24"/>
        </w:rPr>
        <w:t>将寄存器的值压入栈中，且栈指针下移</w:t>
      </w:r>
    </w:p>
    <w:p w:rsidR="00B816E9" w:rsidRDefault="00B816E9" w:rsidP="00B816E9">
      <w:pPr>
        <w:spacing w:line="360" w:lineRule="auto"/>
        <w:rPr>
          <w:sz w:val="24"/>
        </w:rPr>
      </w:pPr>
      <w:r>
        <w:rPr>
          <w:sz w:val="24"/>
        </w:rPr>
        <w:t xml:space="preserve">Pop </w:t>
      </w:r>
      <w:r>
        <w:rPr>
          <w:sz w:val="24"/>
        </w:rPr>
        <w:t>指令（出栈）：</w:t>
      </w:r>
    </w:p>
    <w:p w:rsidR="00B816E9" w:rsidRDefault="00B816E9" w:rsidP="00B816E9">
      <w:pPr>
        <w:spacing w:line="360" w:lineRule="auto"/>
        <w:rPr>
          <w:sz w:val="24"/>
        </w:rPr>
      </w:pPr>
      <w:r>
        <w:rPr>
          <w:sz w:val="24"/>
        </w:rPr>
        <w:t xml:space="preserve">    pop register</w:t>
      </w:r>
    </w:p>
    <w:p w:rsidR="00B816E9" w:rsidRDefault="00B816E9" w:rsidP="00B816E9">
      <w:pPr>
        <w:pBdr>
          <w:bottom w:val="single" w:sz="4" w:space="1" w:color="000000"/>
        </w:pBdr>
        <w:spacing w:line="360" w:lineRule="auto"/>
        <w:rPr>
          <w:sz w:val="24"/>
        </w:rPr>
      </w:pPr>
      <w:r>
        <w:rPr>
          <w:sz w:val="24"/>
        </w:rPr>
        <w:t xml:space="preserve">    </w:t>
      </w:r>
      <w:r>
        <w:rPr>
          <w:sz w:val="24"/>
        </w:rPr>
        <w:t>运算过程为：</w:t>
      </w:r>
      <w:r>
        <w:rPr>
          <w:sz w:val="24"/>
        </w:rPr>
        <w:t xml:space="preserve"> </w:t>
      </w:r>
      <w:r>
        <w:rPr>
          <w:sz w:val="24"/>
        </w:rPr>
        <w:t>将栈顶的值传给寄存器，且栈指针上移</w:t>
      </w:r>
    </w:p>
    <w:p w:rsidR="00B816E9" w:rsidRDefault="00B816E9" w:rsidP="00B816E9">
      <w:pPr>
        <w:spacing w:line="360" w:lineRule="auto"/>
        <w:rPr>
          <w:sz w:val="24"/>
          <w:lang w:eastAsia="zh-CN"/>
        </w:rPr>
      </w:pPr>
    </w:p>
    <w:p w:rsidR="00B816E9" w:rsidRDefault="00B816E9" w:rsidP="00B816E9">
      <w:pPr>
        <w:spacing w:line="360" w:lineRule="auto"/>
        <w:rPr>
          <w:sz w:val="24"/>
        </w:rPr>
      </w:pPr>
      <w:r>
        <w:rPr>
          <w:sz w:val="24"/>
        </w:rPr>
        <w:t xml:space="preserve">Call </w:t>
      </w:r>
      <w:r>
        <w:rPr>
          <w:sz w:val="24"/>
        </w:rPr>
        <w:t>指令（函数调用）：</w:t>
      </w:r>
    </w:p>
    <w:p w:rsidR="00B816E9" w:rsidRDefault="00B816E9" w:rsidP="00B816E9">
      <w:pPr>
        <w:spacing w:line="360" w:lineRule="auto"/>
        <w:rPr>
          <w:sz w:val="24"/>
        </w:rPr>
      </w:pPr>
      <w:r>
        <w:rPr>
          <w:sz w:val="24"/>
        </w:rPr>
        <w:t xml:space="preserve">    call function_name</w:t>
      </w:r>
    </w:p>
    <w:p w:rsidR="00B816E9" w:rsidRDefault="00B816E9" w:rsidP="00B816E9">
      <w:pPr>
        <w:spacing w:line="360" w:lineRule="auto"/>
        <w:rPr>
          <w:sz w:val="24"/>
        </w:rPr>
      </w:pPr>
      <w:r>
        <w:rPr>
          <w:sz w:val="24"/>
        </w:rPr>
        <w:lastRenderedPageBreak/>
        <w:t xml:space="preserve">    </w:t>
      </w:r>
      <w:r>
        <w:rPr>
          <w:sz w:val="24"/>
        </w:rPr>
        <w:t>运算过程为：</w:t>
      </w:r>
      <w:r>
        <w:rPr>
          <w:sz w:val="24"/>
        </w:rPr>
        <w:t xml:space="preserve"> </w:t>
      </w:r>
      <w:r>
        <w:rPr>
          <w:sz w:val="24"/>
        </w:rPr>
        <w:t>保存当前</w:t>
      </w:r>
      <w:r>
        <w:rPr>
          <w:sz w:val="24"/>
        </w:rPr>
        <w:t>pc ,</w:t>
      </w:r>
      <w:r>
        <w:rPr>
          <w:sz w:val="24"/>
        </w:rPr>
        <w:t>然后将</w:t>
      </w:r>
      <w:r>
        <w:rPr>
          <w:sz w:val="24"/>
        </w:rPr>
        <w:t xml:space="preserve">pc </w:t>
      </w:r>
      <w:r>
        <w:rPr>
          <w:sz w:val="24"/>
        </w:rPr>
        <w:t>指向函数代码段地址</w:t>
      </w:r>
    </w:p>
    <w:p w:rsidR="00B816E9" w:rsidRDefault="00B816E9" w:rsidP="00B816E9">
      <w:pPr>
        <w:spacing w:line="360" w:lineRule="auto"/>
        <w:rPr>
          <w:sz w:val="24"/>
        </w:rPr>
      </w:pPr>
      <w:r>
        <w:rPr>
          <w:sz w:val="24"/>
        </w:rPr>
        <w:t xml:space="preserve">Ret </w:t>
      </w:r>
      <w:r>
        <w:rPr>
          <w:sz w:val="24"/>
        </w:rPr>
        <w:t>指令（调用返回）：</w:t>
      </w:r>
    </w:p>
    <w:p w:rsidR="00B816E9" w:rsidRDefault="00B816E9" w:rsidP="00B816E9">
      <w:pPr>
        <w:spacing w:line="360" w:lineRule="auto"/>
        <w:rPr>
          <w:sz w:val="24"/>
        </w:rPr>
      </w:pPr>
      <w:r>
        <w:rPr>
          <w:sz w:val="24"/>
        </w:rPr>
        <w:t xml:space="preserve">    ret </w:t>
      </w:r>
    </w:p>
    <w:p w:rsidR="00B816E9" w:rsidRDefault="00B816E9" w:rsidP="00B816E9">
      <w:pPr>
        <w:spacing w:line="360" w:lineRule="auto"/>
        <w:rPr>
          <w:sz w:val="24"/>
        </w:rPr>
      </w:pPr>
      <w:r>
        <w:rPr>
          <w:sz w:val="24"/>
        </w:rPr>
        <w:t xml:space="preserve">    </w:t>
      </w:r>
      <w:r>
        <w:rPr>
          <w:sz w:val="24"/>
        </w:rPr>
        <w:t>运算过程：</w:t>
      </w:r>
      <w:r>
        <w:rPr>
          <w:sz w:val="24"/>
        </w:rPr>
        <w:t xml:space="preserve"> pc-&gt;</w:t>
      </w:r>
      <w:r>
        <w:rPr>
          <w:sz w:val="24"/>
        </w:rPr>
        <w:t>调用处的下一行</w:t>
      </w:r>
    </w:p>
    <w:p w:rsidR="00B816E9" w:rsidRDefault="00B816E9" w:rsidP="00B816E9">
      <w:pPr>
        <w:pBdr>
          <w:top w:val="single" w:sz="4" w:space="1" w:color="000000"/>
          <w:bottom w:val="single" w:sz="4" w:space="1" w:color="000000"/>
        </w:pBdr>
        <w:spacing w:line="360" w:lineRule="auto"/>
        <w:rPr>
          <w:sz w:val="24"/>
        </w:rPr>
      </w:pPr>
      <w:r>
        <w:rPr>
          <w:sz w:val="24"/>
        </w:rPr>
        <w:t>以上为用户函数调用返回指令</w:t>
      </w:r>
    </w:p>
    <w:p w:rsidR="00B816E9" w:rsidRDefault="00B816E9" w:rsidP="00B816E9">
      <w:pPr>
        <w:spacing w:line="360" w:lineRule="auto"/>
        <w:rPr>
          <w:sz w:val="24"/>
          <w:lang w:eastAsia="zh-CN"/>
        </w:rPr>
      </w:pPr>
    </w:p>
    <w:p w:rsidR="00B816E9" w:rsidRDefault="00B816E9" w:rsidP="00B816E9">
      <w:pPr>
        <w:spacing w:line="360" w:lineRule="auto"/>
        <w:rPr>
          <w:sz w:val="24"/>
        </w:rPr>
      </w:pPr>
      <w:r>
        <w:rPr>
          <w:sz w:val="24"/>
        </w:rPr>
        <w:t xml:space="preserve">Int </w:t>
      </w:r>
      <w:r>
        <w:rPr>
          <w:sz w:val="24"/>
        </w:rPr>
        <w:t>指令（系统函数处理）：</w:t>
      </w:r>
    </w:p>
    <w:p w:rsidR="00B816E9" w:rsidRDefault="00B816E9" w:rsidP="00B816E9">
      <w:pPr>
        <w:spacing w:line="360" w:lineRule="auto"/>
        <w:rPr>
          <w:sz w:val="24"/>
        </w:rPr>
      </w:pPr>
      <w:r>
        <w:rPr>
          <w:sz w:val="24"/>
        </w:rPr>
        <w:t xml:space="preserve">    Int 21</w:t>
      </w:r>
    </w:p>
    <w:p w:rsidR="00B816E9" w:rsidRDefault="00B816E9" w:rsidP="00B816E9">
      <w:pPr>
        <w:spacing w:line="360" w:lineRule="auto"/>
        <w:rPr>
          <w:sz w:val="24"/>
        </w:rPr>
      </w:pPr>
      <w:r>
        <w:rPr>
          <w:sz w:val="24"/>
        </w:rPr>
        <w:t xml:space="preserve">    </w:t>
      </w:r>
      <w:r>
        <w:rPr>
          <w:sz w:val="24"/>
        </w:rPr>
        <w:t>运算过程：</w:t>
      </w:r>
      <w:r>
        <w:rPr>
          <w:sz w:val="24"/>
        </w:rPr>
        <w:t xml:space="preserve"> </w:t>
      </w:r>
      <w:r>
        <w:rPr>
          <w:sz w:val="24"/>
        </w:rPr>
        <w:t>根据</w:t>
      </w:r>
      <w:r>
        <w:rPr>
          <w:sz w:val="24"/>
        </w:rPr>
        <w:t>ah</w:t>
      </w:r>
      <w:r>
        <w:rPr>
          <w:sz w:val="24"/>
        </w:rPr>
        <w:t>的值来确定做什么，</w:t>
      </w:r>
      <w:r>
        <w:rPr>
          <w:sz w:val="24"/>
        </w:rPr>
        <w:t>dx</w:t>
      </w:r>
      <w:r>
        <w:rPr>
          <w:sz w:val="24"/>
        </w:rPr>
        <w:t>用于存储将要被使用到的数据：</w:t>
      </w:r>
    </w:p>
    <w:p w:rsidR="00B816E9" w:rsidRDefault="00B816E9" w:rsidP="00B816E9">
      <w:pPr>
        <w:spacing w:line="360" w:lineRule="auto"/>
        <w:rPr>
          <w:sz w:val="24"/>
        </w:rPr>
      </w:pPr>
      <w:r>
        <w:rPr>
          <w:sz w:val="24"/>
        </w:rPr>
        <w:t xml:space="preserve">               ah=9: </w:t>
      </w:r>
      <w:r>
        <w:rPr>
          <w:sz w:val="24"/>
        </w:rPr>
        <w:t>输出以</w:t>
      </w:r>
      <w:r>
        <w:rPr>
          <w:sz w:val="24"/>
        </w:rPr>
        <w:t>dx</w:t>
      </w:r>
      <w:r>
        <w:rPr>
          <w:sz w:val="24"/>
        </w:rPr>
        <w:t>内容为首地址的内存的值，直到该标签快结束</w:t>
      </w:r>
    </w:p>
    <w:p w:rsidR="00B816E9" w:rsidRDefault="00B816E9" w:rsidP="00B816E9">
      <w:pPr>
        <w:spacing w:line="360" w:lineRule="auto"/>
        <w:rPr>
          <w:sz w:val="24"/>
        </w:rPr>
      </w:pPr>
      <w:r>
        <w:rPr>
          <w:sz w:val="24"/>
        </w:rPr>
        <w:t xml:space="preserve">               ah=2:</w:t>
      </w:r>
      <w:r>
        <w:rPr>
          <w:sz w:val="24"/>
        </w:rPr>
        <w:t>输出</w:t>
      </w:r>
      <w:r>
        <w:rPr>
          <w:sz w:val="24"/>
        </w:rPr>
        <w:t>dx</w:t>
      </w:r>
      <w:r>
        <w:rPr>
          <w:sz w:val="24"/>
        </w:rPr>
        <w:t>中的值</w:t>
      </w:r>
    </w:p>
    <w:p w:rsidR="00B816E9" w:rsidRDefault="00B816E9" w:rsidP="00B816E9">
      <w:pPr>
        <w:spacing w:line="360" w:lineRule="auto"/>
        <w:rPr>
          <w:sz w:val="24"/>
        </w:rPr>
      </w:pPr>
      <w:r>
        <w:rPr>
          <w:sz w:val="24"/>
        </w:rPr>
        <w:t xml:space="preserve">               ah=12:</w:t>
      </w:r>
      <w:r>
        <w:rPr>
          <w:sz w:val="24"/>
        </w:rPr>
        <w:t>程序结束</w:t>
      </w:r>
    </w:p>
    <w:p w:rsidR="00B816E9" w:rsidRDefault="00B816E9" w:rsidP="00B816E9">
      <w:pPr>
        <w:pBdr>
          <w:top w:val="single" w:sz="4" w:space="1" w:color="000000"/>
          <w:bottom w:val="single" w:sz="4" w:space="1" w:color="000000"/>
        </w:pBdr>
        <w:spacing w:line="360" w:lineRule="auto"/>
        <w:rPr>
          <w:sz w:val="24"/>
        </w:rPr>
      </w:pPr>
      <w:r>
        <w:rPr>
          <w:sz w:val="24"/>
        </w:rPr>
        <w:t>以上为系统处理指令</w:t>
      </w:r>
    </w:p>
    <w:p w:rsidR="00B816E9" w:rsidRDefault="00B816E9" w:rsidP="00B816E9">
      <w:pPr>
        <w:tabs>
          <w:tab w:val="left" w:pos="420"/>
        </w:tabs>
        <w:spacing w:line="360" w:lineRule="auto"/>
        <w:rPr>
          <w:b/>
          <w:sz w:val="28"/>
          <w:szCs w:val="28"/>
          <w:lang w:eastAsia="zh-CN"/>
        </w:rPr>
      </w:pPr>
    </w:p>
    <w:p w:rsidR="00B816E9" w:rsidRDefault="00B816E9" w:rsidP="00B816E9">
      <w:pPr>
        <w:numPr>
          <w:ilvl w:val="0"/>
          <w:numId w:val="3"/>
        </w:numPr>
        <w:tabs>
          <w:tab w:val="left" w:pos="420"/>
        </w:tabs>
        <w:spacing w:line="360" w:lineRule="auto"/>
        <w:rPr>
          <w:b/>
          <w:sz w:val="28"/>
          <w:szCs w:val="28"/>
        </w:rPr>
      </w:pPr>
      <w:r>
        <w:rPr>
          <w:b/>
          <w:sz w:val="28"/>
          <w:szCs w:val="28"/>
        </w:rPr>
        <w:t xml:space="preserve">Perigee </w:t>
      </w:r>
      <w:r>
        <w:rPr>
          <w:b/>
          <w:sz w:val="28"/>
          <w:szCs w:val="28"/>
        </w:rPr>
        <w:t>汇编文件组织：</w:t>
      </w:r>
    </w:p>
    <w:p w:rsidR="00B816E9" w:rsidRDefault="00B816E9" w:rsidP="00B816E9">
      <w:pPr>
        <w:spacing w:line="360" w:lineRule="auto"/>
        <w:rPr>
          <w:sz w:val="24"/>
          <w:lang w:eastAsia="zh-CN"/>
        </w:rPr>
      </w:pPr>
    </w:p>
    <w:p w:rsidR="00B816E9" w:rsidRDefault="00B816E9" w:rsidP="00B816E9">
      <w:pPr>
        <w:spacing w:line="360" w:lineRule="auto"/>
        <w:rPr>
          <w:sz w:val="24"/>
        </w:rPr>
      </w:pPr>
      <w:r>
        <w:rPr>
          <w:sz w:val="24"/>
        </w:rPr>
        <w:t xml:space="preserve"> </w:t>
      </w:r>
      <w:r>
        <w:rPr>
          <w:sz w:val="24"/>
        </w:rPr>
        <w:t>首先要声明数据段，以</w:t>
      </w:r>
      <w:r>
        <w:rPr>
          <w:sz w:val="24"/>
        </w:rPr>
        <w:t xml:space="preserve"> datas segment </w:t>
      </w:r>
      <w:r>
        <w:rPr>
          <w:sz w:val="24"/>
        </w:rPr>
        <w:t>开始</w:t>
      </w:r>
      <w:r>
        <w:rPr>
          <w:sz w:val="24"/>
        </w:rPr>
        <w:t xml:space="preserve"> </w:t>
      </w:r>
      <w:r>
        <w:rPr>
          <w:sz w:val="24"/>
        </w:rPr>
        <w:t>，以</w:t>
      </w:r>
      <w:r>
        <w:rPr>
          <w:sz w:val="24"/>
        </w:rPr>
        <w:t xml:space="preserve">datas ends </w:t>
      </w:r>
      <w:r>
        <w:rPr>
          <w:sz w:val="24"/>
        </w:rPr>
        <w:t>结束</w:t>
      </w:r>
    </w:p>
    <w:p w:rsidR="00B816E9" w:rsidRDefault="00B816E9" w:rsidP="00B816E9">
      <w:pPr>
        <w:spacing w:line="360" w:lineRule="auto"/>
        <w:rPr>
          <w:sz w:val="24"/>
        </w:rPr>
      </w:pPr>
      <w:r>
        <w:rPr>
          <w:sz w:val="24"/>
        </w:rPr>
        <w:t xml:space="preserve"> </w:t>
      </w:r>
      <w:r>
        <w:rPr>
          <w:sz w:val="24"/>
        </w:rPr>
        <w:t>如：</w:t>
      </w:r>
    </w:p>
    <w:p w:rsidR="00B816E9" w:rsidRDefault="00B816E9" w:rsidP="00B816E9">
      <w:pPr>
        <w:spacing w:line="360" w:lineRule="auto"/>
        <w:rPr>
          <w:sz w:val="24"/>
        </w:rPr>
      </w:pPr>
      <w:r>
        <w:rPr>
          <w:sz w:val="24"/>
        </w:rPr>
        <w:t xml:space="preserve">    DATAS SEGMENT</w:t>
      </w:r>
    </w:p>
    <w:p w:rsidR="00B816E9" w:rsidRDefault="00B816E9" w:rsidP="00B816E9">
      <w:pPr>
        <w:spacing w:line="360" w:lineRule="auto"/>
        <w:rPr>
          <w:sz w:val="24"/>
        </w:rPr>
      </w:pPr>
      <w:r>
        <w:rPr>
          <w:sz w:val="24"/>
        </w:rPr>
        <w:t xml:space="preserve">    prompt 3 {f,u,c}</w:t>
      </w:r>
    </w:p>
    <w:p w:rsidR="00B816E9" w:rsidRDefault="00B816E9" w:rsidP="00B816E9">
      <w:pPr>
        <w:spacing w:line="360" w:lineRule="auto"/>
        <w:rPr>
          <w:sz w:val="24"/>
        </w:rPr>
      </w:pPr>
      <w:r>
        <w:rPr>
          <w:sz w:val="24"/>
        </w:rPr>
        <w:t xml:space="preserve">    space 2 {s,r}</w:t>
      </w:r>
    </w:p>
    <w:p w:rsidR="00B816E9" w:rsidRDefault="00B816E9" w:rsidP="00B816E9">
      <w:pPr>
        <w:spacing w:line="360" w:lineRule="auto"/>
        <w:rPr>
          <w:sz w:val="24"/>
        </w:rPr>
      </w:pPr>
      <w:r>
        <w:rPr>
          <w:sz w:val="24"/>
        </w:rPr>
        <w:t xml:space="preserve">    MATRIX1 13</w:t>
      </w:r>
    </w:p>
    <w:p w:rsidR="00B816E9" w:rsidRDefault="00B816E9" w:rsidP="00B816E9">
      <w:pPr>
        <w:spacing w:line="360" w:lineRule="auto"/>
        <w:rPr>
          <w:sz w:val="24"/>
        </w:rPr>
      </w:pPr>
      <w:r>
        <w:rPr>
          <w:sz w:val="24"/>
        </w:rPr>
        <w:t xml:space="preserve">    MATRIX2 2</w:t>
      </w:r>
    </w:p>
    <w:p w:rsidR="00B816E9" w:rsidRDefault="00B816E9" w:rsidP="00B816E9">
      <w:pPr>
        <w:spacing w:line="360" w:lineRule="auto"/>
        <w:ind w:firstLine="465"/>
        <w:rPr>
          <w:sz w:val="24"/>
        </w:rPr>
      </w:pPr>
      <w:r>
        <w:rPr>
          <w:sz w:val="24"/>
        </w:rPr>
        <w:t xml:space="preserve">result  4 {1,2,567,4} </w:t>
      </w:r>
    </w:p>
    <w:p w:rsidR="00B816E9" w:rsidRDefault="00B816E9" w:rsidP="00B816E9">
      <w:pPr>
        <w:spacing w:line="360" w:lineRule="auto"/>
        <w:ind w:firstLine="465"/>
        <w:rPr>
          <w:sz w:val="24"/>
        </w:rPr>
      </w:pPr>
      <w:r>
        <w:rPr>
          <w:sz w:val="24"/>
        </w:rPr>
        <w:t>M1     2 {1,2}</w:t>
      </w:r>
    </w:p>
    <w:p w:rsidR="00B816E9" w:rsidRDefault="00B816E9" w:rsidP="00B816E9">
      <w:pPr>
        <w:spacing w:line="360" w:lineRule="auto"/>
        <w:rPr>
          <w:sz w:val="24"/>
        </w:rPr>
      </w:pPr>
      <w:r>
        <w:rPr>
          <w:sz w:val="24"/>
        </w:rPr>
        <w:t xml:space="preserve">    M2     3 {n,m,d}</w:t>
      </w:r>
    </w:p>
    <w:p w:rsidR="00B816E9" w:rsidRDefault="00B816E9" w:rsidP="00B816E9">
      <w:pPr>
        <w:spacing w:line="360" w:lineRule="auto"/>
        <w:rPr>
          <w:sz w:val="24"/>
        </w:rPr>
      </w:pPr>
      <w:r>
        <w:rPr>
          <w:sz w:val="24"/>
        </w:rPr>
        <w:t xml:space="preserve">    M3     4</w:t>
      </w:r>
    </w:p>
    <w:p w:rsidR="00B816E9" w:rsidRDefault="00B816E9" w:rsidP="00B816E9">
      <w:pPr>
        <w:spacing w:line="360" w:lineRule="auto"/>
        <w:rPr>
          <w:sz w:val="24"/>
        </w:rPr>
      </w:pPr>
      <w:r>
        <w:rPr>
          <w:sz w:val="24"/>
        </w:rPr>
        <w:t xml:space="preserve">    DATAS ENDS</w:t>
      </w:r>
    </w:p>
    <w:p w:rsidR="00B816E9" w:rsidRDefault="00B816E9" w:rsidP="00B816E9">
      <w:pPr>
        <w:spacing w:line="360" w:lineRule="auto"/>
        <w:rPr>
          <w:sz w:val="24"/>
        </w:rPr>
      </w:pPr>
      <w:r>
        <w:rPr>
          <w:sz w:val="24"/>
        </w:rPr>
        <w:t>数据的声明必须的两部分：</w:t>
      </w:r>
      <w:r>
        <w:rPr>
          <w:sz w:val="24"/>
        </w:rPr>
        <w:t xml:space="preserve"> </w:t>
      </w:r>
      <w:r>
        <w:rPr>
          <w:sz w:val="24"/>
        </w:rPr>
        <w:t>标记</w:t>
      </w:r>
      <w:r>
        <w:rPr>
          <w:sz w:val="24"/>
        </w:rPr>
        <w:t xml:space="preserve"> +</w:t>
      </w:r>
      <w:r>
        <w:rPr>
          <w:sz w:val="24"/>
        </w:rPr>
        <w:t>所要分配的大小</w:t>
      </w:r>
    </w:p>
    <w:p w:rsidR="00B816E9" w:rsidRDefault="00B816E9" w:rsidP="00B816E9">
      <w:pPr>
        <w:spacing w:line="360" w:lineRule="auto"/>
        <w:rPr>
          <w:sz w:val="24"/>
        </w:rPr>
      </w:pPr>
      <w:r>
        <w:rPr>
          <w:sz w:val="24"/>
        </w:rPr>
        <w:lastRenderedPageBreak/>
        <w:t>内容的初始化是可选的</w:t>
      </w:r>
    </w:p>
    <w:p w:rsidR="00B816E9" w:rsidRDefault="00B816E9" w:rsidP="00B816E9">
      <w:pPr>
        <w:spacing w:line="360" w:lineRule="auto"/>
        <w:rPr>
          <w:sz w:val="24"/>
        </w:rPr>
      </w:pPr>
      <w:r>
        <w:rPr>
          <w:sz w:val="24"/>
        </w:rPr>
        <w:t>初始化必须遵循以下规定：</w:t>
      </w:r>
      <w:r>
        <w:rPr>
          <w:sz w:val="24"/>
        </w:rPr>
        <w:t xml:space="preserve"> </w:t>
      </w:r>
      <w:r>
        <w:rPr>
          <w:sz w:val="24"/>
        </w:rPr>
        <w:t>以</w:t>
      </w:r>
      <w:r>
        <w:rPr>
          <w:sz w:val="24"/>
        </w:rPr>
        <w:t xml:space="preserve"> '{ '</w:t>
      </w:r>
      <w:r>
        <w:rPr>
          <w:sz w:val="24"/>
        </w:rPr>
        <w:t>开始，以</w:t>
      </w:r>
      <w:r>
        <w:rPr>
          <w:sz w:val="24"/>
        </w:rPr>
        <w:t xml:space="preserve"> '}' </w:t>
      </w:r>
      <w:r>
        <w:rPr>
          <w:sz w:val="24"/>
        </w:rPr>
        <w:t>结束；</w:t>
      </w:r>
    </w:p>
    <w:p w:rsidR="00B816E9" w:rsidRDefault="00B816E9" w:rsidP="00B816E9">
      <w:pPr>
        <w:spacing w:line="360" w:lineRule="auto"/>
        <w:ind w:left="3000" w:hanging="3000"/>
        <w:rPr>
          <w:sz w:val="24"/>
        </w:rPr>
      </w:pPr>
      <w:r>
        <w:rPr>
          <w:sz w:val="24"/>
        </w:rPr>
        <w:t xml:space="preserve">                         </w:t>
      </w:r>
      <w:r>
        <w:rPr>
          <w:sz w:val="24"/>
        </w:rPr>
        <w:t>初始化可以是数字，可以是字符（不要单引号），数据间以逗号隔开</w:t>
      </w:r>
      <w:r>
        <w:rPr>
          <w:sz w:val="24"/>
        </w:rPr>
        <w:t xml:space="preserve"> </w:t>
      </w:r>
      <w:r>
        <w:rPr>
          <w:sz w:val="24"/>
        </w:rPr>
        <w:t>，注意不能有空格；</w:t>
      </w:r>
    </w:p>
    <w:p w:rsidR="00B816E9" w:rsidRDefault="00B816E9" w:rsidP="00B816E9">
      <w:pPr>
        <w:spacing w:line="360" w:lineRule="auto"/>
        <w:rPr>
          <w:sz w:val="24"/>
        </w:rPr>
      </w:pPr>
      <w:r>
        <w:rPr>
          <w:sz w:val="24"/>
        </w:rPr>
        <w:t xml:space="preserve">                         </w:t>
      </w:r>
      <w:r>
        <w:rPr>
          <w:sz w:val="24"/>
        </w:rPr>
        <w:t>初始化的大小不能大于所声明空间大小。</w:t>
      </w:r>
    </w:p>
    <w:p w:rsidR="00B816E9" w:rsidRDefault="00B816E9" w:rsidP="00B816E9">
      <w:pPr>
        <w:spacing w:line="360" w:lineRule="auto"/>
        <w:rPr>
          <w:sz w:val="24"/>
        </w:rPr>
      </w:pPr>
      <w:r>
        <w:rPr>
          <w:sz w:val="24"/>
        </w:rPr>
        <w:t>代码段要在数据段后写，以</w:t>
      </w:r>
      <w:r>
        <w:rPr>
          <w:sz w:val="24"/>
        </w:rPr>
        <w:t xml:space="preserve"> codes segment </w:t>
      </w:r>
      <w:r>
        <w:rPr>
          <w:sz w:val="24"/>
        </w:rPr>
        <w:t>开始，以</w:t>
      </w:r>
      <w:r>
        <w:rPr>
          <w:sz w:val="24"/>
        </w:rPr>
        <w:t>codes ends</w:t>
      </w:r>
      <w:r>
        <w:rPr>
          <w:sz w:val="24"/>
        </w:rPr>
        <w:t>结束</w:t>
      </w:r>
    </w:p>
    <w:p w:rsidR="00B816E9" w:rsidRDefault="00B816E9" w:rsidP="00B816E9">
      <w:pPr>
        <w:spacing w:line="360" w:lineRule="auto"/>
        <w:rPr>
          <w:sz w:val="24"/>
        </w:rPr>
      </w:pPr>
      <w:r>
        <w:rPr>
          <w:sz w:val="24"/>
        </w:rPr>
        <w:t>如：</w:t>
      </w:r>
    </w:p>
    <w:p w:rsidR="00B816E9" w:rsidRDefault="00B816E9" w:rsidP="00B816E9">
      <w:pPr>
        <w:spacing w:line="360" w:lineRule="auto"/>
        <w:rPr>
          <w:sz w:val="24"/>
        </w:rPr>
      </w:pPr>
      <w:r>
        <w:rPr>
          <w:sz w:val="24"/>
        </w:rPr>
        <w:t xml:space="preserve">   CODES SEGMENT</w:t>
      </w:r>
    </w:p>
    <w:p w:rsidR="00B816E9" w:rsidRDefault="00B816E9" w:rsidP="00B816E9">
      <w:pPr>
        <w:spacing w:line="360" w:lineRule="auto"/>
        <w:rPr>
          <w:sz w:val="24"/>
        </w:rPr>
      </w:pPr>
      <w:r>
        <w:rPr>
          <w:sz w:val="24"/>
        </w:rPr>
        <w:t xml:space="preserve">   lea dx,prompt  ;</w:t>
      </w:r>
      <w:r>
        <w:rPr>
          <w:sz w:val="24"/>
        </w:rPr>
        <w:t>显示提示信息</w:t>
      </w:r>
    </w:p>
    <w:p w:rsidR="00B816E9" w:rsidRDefault="00B816E9" w:rsidP="00B816E9">
      <w:pPr>
        <w:spacing w:line="360" w:lineRule="auto"/>
        <w:rPr>
          <w:sz w:val="24"/>
        </w:rPr>
      </w:pPr>
      <w:r>
        <w:rPr>
          <w:sz w:val="24"/>
        </w:rPr>
        <w:t xml:space="preserve">   mov  ah,09    ;09</w:t>
      </w:r>
      <w:r>
        <w:rPr>
          <w:sz w:val="24"/>
        </w:rPr>
        <w:t>功能调用，输出字符串</w:t>
      </w:r>
    </w:p>
    <w:p w:rsidR="00B816E9" w:rsidRDefault="00B816E9" w:rsidP="00B816E9">
      <w:pPr>
        <w:spacing w:line="360" w:lineRule="auto"/>
        <w:rPr>
          <w:sz w:val="24"/>
        </w:rPr>
      </w:pPr>
      <w:r>
        <w:rPr>
          <w:sz w:val="24"/>
        </w:rPr>
        <w:t xml:space="preserve">    int 21</w:t>
      </w:r>
    </w:p>
    <w:p w:rsidR="00B816E9" w:rsidRDefault="00B816E9" w:rsidP="00B816E9">
      <w:pPr>
        <w:spacing w:line="360" w:lineRule="auto"/>
        <w:rPr>
          <w:sz w:val="24"/>
        </w:rPr>
      </w:pPr>
      <w:r>
        <w:rPr>
          <w:sz w:val="24"/>
        </w:rPr>
        <w:t xml:space="preserve">    LEA DX,space    ;</w:t>
      </w:r>
      <w:r>
        <w:rPr>
          <w:sz w:val="24"/>
        </w:rPr>
        <w:t>换行</w:t>
      </w:r>
      <w:r>
        <w:rPr>
          <w:sz w:val="24"/>
        </w:rPr>
        <w:t xml:space="preserve"> </w:t>
      </w:r>
    </w:p>
    <w:p w:rsidR="00B816E9" w:rsidRDefault="00B816E9" w:rsidP="00B816E9">
      <w:pPr>
        <w:spacing w:line="360" w:lineRule="auto"/>
        <w:rPr>
          <w:sz w:val="24"/>
        </w:rPr>
      </w:pPr>
      <w:r>
        <w:rPr>
          <w:sz w:val="24"/>
        </w:rPr>
        <w:t xml:space="preserve">    INT 21</w:t>
      </w:r>
    </w:p>
    <w:p w:rsidR="00B816E9" w:rsidRDefault="00B816E9" w:rsidP="00B816E9">
      <w:pPr>
        <w:spacing w:line="360" w:lineRule="auto"/>
        <w:rPr>
          <w:sz w:val="24"/>
        </w:rPr>
      </w:pPr>
      <w:r>
        <w:rPr>
          <w:sz w:val="24"/>
        </w:rPr>
        <w:t xml:space="preserve">    </w:t>
      </w:r>
    </w:p>
    <w:p w:rsidR="00B816E9" w:rsidRDefault="00B816E9" w:rsidP="00B816E9">
      <w:pPr>
        <w:spacing w:line="360" w:lineRule="auto"/>
        <w:rPr>
          <w:sz w:val="24"/>
        </w:rPr>
      </w:pPr>
      <w:r>
        <w:rPr>
          <w:sz w:val="24"/>
        </w:rPr>
        <w:t xml:space="preserve">    LEA DX,M1       ;</w:t>
      </w:r>
      <w:r>
        <w:rPr>
          <w:sz w:val="24"/>
        </w:rPr>
        <w:t>提示输入矩阵</w:t>
      </w:r>
      <w:r>
        <w:rPr>
          <w:sz w:val="24"/>
        </w:rPr>
        <w:t xml:space="preserve">1 </w:t>
      </w:r>
    </w:p>
    <w:p w:rsidR="00B816E9" w:rsidRDefault="00B816E9" w:rsidP="00B816E9">
      <w:pPr>
        <w:spacing w:line="360" w:lineRule="auto"/>
        <w:rPr>
          <w:sz w:val="24"/>
        </w:rPr>
      </w:pPr>
      <w:r>
        <w:rPr>
          <w:sz w:val="24"/>
        </w:rPr>
        <w:t xml:space="preserve">    MOV AH,09 </w:t>
      </w:r>
    </w:p>
    <w:p w:rsidR="00B816E9" w:rsidRDefault="00B816E9" w:rsidP="00B816E9">
      <w:pPr>
        <w:spacing w:line="360" w:lineRule="auto"/>
        <w:rPr>
          <w:sz w:val="24"/>
        </w:rPr>
      </w:pPr>
      <w:r>
        <w:rPr>
          <w:sz w:val="24"/>
        </w:rPr>
        <w:t xml:space="preserve">    INT 21 </w:t>
      </w:r>
    </w:p>
    <w:p w:rsidR="00B816E9" w:rsidRDefault="00B816E9" w:rsidP="00B816E9">
      <w:pPr>
        <w:spacing w:line="360" w:lineRule="auto"/>
        <w:rPr>
          <w:sz w:val="24"/>
        </w:rPr>
      </w:pPr>
      <w:r>
        <w:rPr>
          <w:sz w:val="24"/>
        </w:rPr>
        <w:t xml:space="preserve">    mov cx,09      ;</w:t>
      </w:r>
      <w:r>
        <w:rPr>
          <w:sz w:val="24"/>
        </w:rPr>
        <w:t>设置输入字符个数</w:t>
      </w:r>
      <w:r>
        <w:rPr>
          <w:sz w:val="24"/>
        </w:rPr>
        <w:t>--</w:t>
      </w:r>
      <w:r>
        <w:rPr>
          <w:sz w:val="24"/>
        </w:rPr>
        <w:t>为</w:t>
      </w:r>
      <w:r>
        <w:rPr>
          <w:sz w:val="24"/>
        </w:rPr>
        <w:t>9</w:t>
      </w:r>
    </w:p>
    <w:p w:rsidR="00B816E9" w:rsidRDefault="00B816E9" w:rsidP="00B816E9">
      <w:pPr>
        <w:spacing w:line="360" w:lineRule="auto"/>
        <w:rPr>
          <w:sz w:val="24"/>
        </w:rPr>
      </w:pPr>
      <w:r>
        <w:rPr>
          <w:sz w:val="24"/>
        </w:rPr>
        <w:t xml:space="preserve">    mov ah,01</w:t>
      </w:r>
    </w:p>
    <w:p w:rsidR="00B816E9" w:rsidRDefault="00B816E9" w:rsidP="00B816E9">
      <w:pPr>
        <w:spacing w:line="360" w:lineRule="auto"/>
        <w:rPr>
          <w:sz w:val="24"/>
        </w:rPr>
      </w:pPr>
      <w:r>
        <w:rPr>
          <w:sz w:val="24"/>
        </w:rPr>
        <w:t xml:space="preserve">    mov bx, offset_MATRIX1</w:t>
      </w:r>
    </w:p>
    <w:p w:rsidR="00B816E9" w:rsidRDefault="00B816E9" w:rsidP="00B816E9">
      <w:pPr>
        <w:spacing w:line="360" w:lineRule="auto"/>
        <w:rPr>
          <w:sz w:val="24"/>
        </w:rPr>
      </w:pPr>
      <w:r>
        <w:rPr>
          <w:sz w:val="24"/>
        </w:rPr>
        <w:t>input1 : int 21</w:t>
      </w:r>
    </w:p>
    <w:p w:rsidR="00B816E9" w:rsidRDefault="00B816E9" w:rsidP="00B816E9">
      <w:pPr>
        <w:spacing w:line="360" w:lineRule="auto"/>
        <w:rPr>
          <w:sz w:val="24"/>
        </w:rPr>
      </w:pPr>
      <w:r>
        <w:rPr>
          <w:sz w:val="24"/>
        </w:rPr>
        <w:t xml:space="preserve">    mov [bx],al</w:t>
      </w:r>
    </w:p>
    <w:p w:rsidR="00B816E9" w:rsidRDefault="00B816E9" w:rsidP="00B816E9">
      <w:pPr>
        <w:spacing w:line="360" w:lineRule="auto"/>
        <w:rPr>
          <w:sz w:val="24"/>
        </w:rPr>
      </w:pPr>
      <w:r>
        <w:rPr>
          <w:sz w:val="24"/>
        </w:rPr>
        <w:t xml:space="preserve">    inc bx</w:t>
      </w:r>
    </w:p>
    <w:p w:rsidR="00B816E9" w:rsidRDefault="00B816E9" w:rsidP="00B816E9">
      <w:pPr>
        <w:spacing w:line="360" w:lineRule="auto"/>
        <w:rPr>
          <w:sz w:val="24"/>
        </w:rPr>
      </w:pPr>
      <w:r>
        <w:rPr>
          <w:sz w:val="24"/>
        </w:rPr>
        <w:t xml:space="preserve">  loop input1</w:t>
      </w:r>
    </w:p>
    <w:p w:rsidR="00B816E9" w:rsidRDefault="00B816E9" w:rsidP="00B816E9">
      <w:pPr>
        <w:spacing w:line="360" w:lineRule="auto"/>
        <w:rPr>
          <w:sz w:val="24"/>
        </w:rPr>
      </w:pPr>
      <w:r>
        <w:rPr>
          <w:sz w:val="24"/>
        </w:rPr>
        <w:t xml:space="preserve">    lea dx,M2     ;</w:t>
      </w:r>
      <w:r>
        <w:rPr>
          <w:sz w:val="24"/>
        </w:rPr>
        <w:t>提示输入矩阵</w:t>
      </w:r>
      <w:r>
        <w:rPr>
          <w:sz w:val="24"/>
        </w:rPr>
        <w:t>2</w:t>
      </w:r>
    </w:p>
    <w:p w:rsidR="00B816E9" w:rsidRDefault="00B816E9" w:rsidP="00B816E9">
      <w:pPr>
        <w:spacing w:line="360" w:lineRule="auto"/>
        <w:rPr>
          <w:sz w:val="24"/>
        </w:rPr>
      </w:pPr>
      <w:r>
        <w:rPr>
          <w:sz w:val="24"/>
        </w:rPr>
        <w:t xml:space="preserve">    mov ah,09</w:t>
      </w:r>
    </w:p>
    <w:p w:rsidR="00B816E9" w:rsidRDefault="00B816E9" w:rsidP="00B816E9">
      <w:pPr>
        <w:spacing w:line="360" w:lineRule="auto"/>
        <w:rPr>
          <w:sz w:val="24"/>
        </w:rPr>
      </w:pPr>
      <w:r>
        <w:rPr>
          <w:sz w:val="24"/>
        </w:rPr>
        <w:t xml:space="preserve">    int 21</w:t>
      </w:r>
    </w:p>
    <w:p w:rsidR="00B816E9" w:rsidRDefault="00B816E9" w:rsidP="00B816E9">
      <w:pPr>
        <w:spacing w:line="360" w:lineRule="auto"/>
        <w:rPr>
          <w:sz w:val="24"/>
        </w:rPr>
      </w:pPr>
      <w:r>
        <w:rPr>
          <w:sz w:val="24"/>
        </w:rPr>
        <w:t xml:space="preserve">    mov cx, 09</w:t>
      </w:r>
    </w:p>
    <w:p w:rsidR="00B816E9" w:rsidRDefault="00B816E9" w:rsidP="00B816E9">
      <w:pPr>
        <w:spacing w:line="360" w:lineRule="auto"/>
        <w:rPr>
          <w:sz w:val="24"/>
        </w:rPr>
      </w:pPr>
      <w:r>
        <w:rPr>
          <w:sz w:val="24"/>
        </w:rPr>
        <w:t xml:space="preserve">    mov bx, offset_MATRIX2</w:t>
      </w:r>
    </w:p>
    <w:p w:rsidR="00B816E9" w:rsidRDefault="00B816E9" w:rsidP="00B816E9">
      <w:pPr>
        <w:spacing w:line="360" w:lineRule="auto"/>
        <w:rPr>
          <w:sz w:val="24"/>
        </w:rPr>
      </w:pPr>
      <w:r>
        <w:rPr>
          <w:sz w:val="24"/>
        </w:rPr>
        <w:t xml:space="preserve">    mov ah, 01     </w:t>
      </w:r>
    </w:p>
    <w:p w:rsidR="00B816E9" w:rsidRDefault="00B816E9" w:rsidP="00B816E9">
      <w:pPr>
        <w:spacing w:line="360" w:lineRule="auto"/>
        <w:rPr>
          <w:sz w:val="24"/>
        </w:rPr>
      </w:pPr>
      <w:r>
        <w:rPr>
          <w:sz w:val="24"/>
        </w:rPr>
        <w:lastRenderedPageBreak/>
        <w:t xml:space="preserve">    codes ends</w:t>
      </w:r>
    </w:p>
    <w:p w:rsidR="00B816E9" w:rsidRDefault="00B816E9" w:rsidP="00B816E9">
      <w:pPr>
        <w:spacing w:line="360" w:lineRule="auto"/>
        <w:rPr>
          <w:sz w:val="24"/>
        </w:rPr>
      </w:pPr>
      <w:r>
        <w:rPr>
          <w:sz w:val="24"/>
        </w:rPr>
        <w:t>有偏移</w:t>
      </w:r>
      <w:r>
        <w:rPr>
          <w:sz w:val="24"/>
        </w:rPr>
        <w:t xml:space="preserve">offset </w:t>
      </w:r>
      <w:r>
        <w:rPr>
          <w:sz w:val="24"/>
        </w:rPr>
        <w:t>关键字的指令</w:t>
      </w:r>
      <w:r>
        <w:rPr>
          <w:sz w:val="24"/>
        </w:rPr>
        <w:t xml:space="preserve"> </w:t>
      </w:r>
      <w:r>
        <w:rPr>
          <w:sz w:val="24"/>
        </w:rPr>
        <w:t>请加下划线</w:t>
      </w:r>
      <w:r>
        <w:rPr>
          <w:sz w:val="24"/>
        </w:rPr>
        <w:t>_</w:t>
      </w:r>
      <w:r>
        <w:rPr>
          <w:sz w:val="24"/>
        </w:rPr>
        <w:t>连标签；</w:t>
      </w:r>
    </w:p>
    <w:p w:rsidR="00B816E9" w:rsidRDefault="00B816E9" w:rsidP="00B816E9">
      <w:pPr>
        <w:spacing w:line="360" w:lineRule="auto"/>
        <w:rPr>
          <w:sz w:val="24"/>
        </w:rPr>
      </w:pPr>
    </w:p>
    <w:p w:rsidR="00B816E9" w:rsidRDefault="00B816E9" w:rsidP="00B816E9">
      <w:pPr>
        <w:spacing w:line="360" w:lineRule="auto"/>
        <w:rPr>
          <w:sz w:val="24"/>
        </w:rPr>
      </w:pPr>
      <w:r>
        <w:rPr>
          <w:sz w:val="24"/>
        </w:rPr>
        <w:t>对于函数的声明，请以</w:t>
      </w:r>
      <w:r>
        <w:rPr>
          <w:sz w:val="24"/>
        </w:rPr>
        <w:t>#</w:t>
      </w:r>
      <w:r>
        <w:rPr>
          <w:sz w:val="24"/>
        </w:rPr>
        <w:t>结束函数名，在调用中不需要加</w:t>
      </w:r>
      <w:r>
        <w:rPr>
          <w:sz w:val="24"/>
        </w:rPr>
        <w:t>#</w:t>
      </w:r>
      <w:r>
        <w:rPr>
          <w:sz w:val="24"/>
        </w:rPr>
        <w:t>；</w:t>
      </w:r>
    </w:p>
    <w:p w:rsidR="00B816E9" w:rsidRDefault="00B816E9" w:rsidP="00B816E9">
      <w:pPr>
        <w:spacing w:line="360" w:lineRule="auto"/>
        <w:rPr>
          <w:sz w:val="24"/>
        </w:rPr>
      </w:pPr>
      <w:r>
        <w:rPr>
          <w:sz w:val="24"/>
        </w:rPr>
        <w:t>函数名和函数代码首行要在同一行：</w:t>
      </w:r>
    </w:p>
    <w:p w:rsidR="00B816E9" w:rsidRDefault="00B816E9" w:rsidP="00B816E9">
      <w:pPr>
        <w:spacing w:line="360" w:lineRule="auto"/>
        <w:rPr>
          <w:sz w:val="24"/>
        </w:rPr>
      </w:pPr>
      <w:r>
        <w:rPr>
          <w:sz w:val="24"/>
        </w:rPr>
        <w:t>如：</w:t>
      </w:r>
    </w:p>
    <w:p w:rsidR="00B816E9" w:rsidRDefault="00B816E9" w:rsidP="00B816E9">
      <w:pPr>
        <w:spacing w:line="360" w:lineRule="auto"/>
        <w:rPr>
          <w:sz w:val="24"/>
        </w:rPr>
      </w:pPr>
      <w:r>
        <w:rPr>
          <w:sz w:val="24"/>
        </w:rPr>
        <w:t xml:space="preserve">   function1# mov cx,03h                 </w:t>
      </w:r>
    </w:p>
    <w:p w:rsidR="00B816E9" w:rsidRDefault="00B816E9" w:rsidP="00B816E9">
      <w:pPr>
        <w:spacing w:line="360" w:lineRule="auto"/>
        <w:rPr>
          <w:sz w:val="24"/>
        </w:rPr>
      </w:pPr>
      <w:r>
        <w:rPr>
          <w:sz w:val="24"/>
        </w:rPr>
        <w:t xml:space="preserve">              xor ax,ax                  </w:t>
      </w:r>
    </w:p>
    <w:p w:rsidR="00B816E9" w:rsidRDefault="00B816E9" w:rsidP="00B816E9">
      <w:pPr>
        <w:spacing w:line="360" w:lineRule="auto"/>
        <w:rPr>
          <w:sz w:val="24"/>
        </w:rPr>
      </w:pPr>
      <w:r>
        <w:rPr>
          <w:sz w:val="24"/>
        </w:rPr>
        <w:t xml:space="preserve">              xor dx,dx</w:t>
      </w:r>
    </w:p>
    <w:p w:rsidR="00B816E9" w:rsidRDefault="00B816E9" w:rsidP="00B816E9">
      <w:pPr>
        <w:spacing w:line="360" w:lineRule="auto"/>
        <w:rPr>
          <w:sz w:val="24"/>
        </w:rPr>
      </w:pPr>
      <w:r>
        <w:rPr>
          <w:sz w:val="24"/>
        </w:rPr>
        <w:t xml:space="preserve">              mov al, [bx]              </w:t>
      </w:r>
    </w:p>
    <w:p w:rsidR="00B816E9" w:rsidRDefault="00B816E9" w:rsidP="00B816E9">
      <w:pPr>
        <w:spacing w:line="360" w:lineRule="auto"/>
        <w:rPr>
          <w:sz w:val="24"/>
        </w:rPr>
      </w:pPr>
      <w:r>
        <w:rPr>
          <w:sz w:val="24"/>
        </w:rPr>
        <w:t xml:space="preserve">              sub al,30h                 </w:t>
      </w:r>
    </w:p>
    <w:p w:rsidR="00B816E9" w:rsidRDefault="00B816E9" w:rsidP="00B816E9">
      <w:pPr>
        <w:spacing w:line="360" w:lineRule="auto"/>
        <w:rPr>
          <w:sz w:val="24"/>
        </w:rPr>
      </w:pPr>
      <w:r>
        <w:rPr>
          <w:sz w:val="24"/>
        </w:rPr>
        <w:t xml:space="preserve">              push dx                    </w:t>
      </w:r>
    </w:p>
    <w:p w:rsidR="00B816E9" w:rsidRDefault="00B816E9" w:rsidP="00B816E9">
      <w:pPr>
        <w:spacing w:line="360" w:lineRule="auto"/>
        <w:rPr>
          <w:sz w:val="24"/>
        </w:rPr>
      </w:pPr>
      <w:r>
        <w:rPr>
          <w:sz w:val="24"/>
        </w:rPr>
        <w:t xml:space="preserve">              mov dl, [bp]              </w:t>
      </w:r>
    </w:p>
    <w:p w:rsidR="00B816E9" w:rsidRDefault="00B816E9" w:rsidP="00B816E9">
      <w:pPr>
        <w:spacing w:line="360" w:lineRule="auto"/>
        <w:rPr>
          <w:sz w:val="24"/>
        </w:rPr>
      </w:pPr>
      <w:r>
        <w:rPr>
          <w:sz w:val="24"/>
        </w:rPr>
        <w:t xml:space="preserve">              sub dl,30h</w:t>
      </w:r>
    </w:p>
    <w:p w:rsidR="00B816E9" w:rsidRDefault="00B816E9" w:rsidP="00B816E9">
      <w:pPr>
        <w:spacing w:line="360" w:lineRule="auto"/>
        <w:rPr>
          <w:sz w:val="24"/>
        </w:rPr>
      </w:pPr>
      <w:r>
        <w:rPr>
          <w:sz w:val="24"/>
        </w:rPr>
        <w:t xml:space="preserve">              ret</w:t>
      </w:r>
    </w:p>
    <w:p w:rsidR="00B816E9" w:rsidRDefault="00B816E9" w:rsidP="00B816E9">
      <w:pPr>
        <w:spacing w:line="360" w:lineRule="auto"/>
        <w:ind w:left="420"/>
        <w:rPr>
          <w:b/>
          <w:sz w:val="28"/>
          <w:szCs w:val="28"/>
        </w:rPr>
      </w:pPr>
    </w:p>
    <w:p w:rsidR="00B816E9" w:rsidRPr="00637E87" w:rsidRDefault="00B816E9" w:rsidP="00B816E9">
      <w:pPr>
        <w:numPr>
          <w:ilvl w:val="0"/>
          <w:numId w:val="6"/>
        </w:numPr>
        <w:spacing w:line="360" w:lineRule="auto"/>
        <w:rPr>
          <w:b/>
          <w:sz w:val="28"/>
          <w:szCs w:val="28"/>
        </w:rPr>
      </w:pPr>
      <w:r w:rsidRPr="00637E87">
        <w:rPr>
          <w:b/>
          <w:sz w:val="28"/>
          <w:szCs w:val="28"/>
        </w:rPr>
        <w:t>自定义命令格式</w:t>
      </w:r>
      <w:r>
        <w:rPr>
          <w:rFonts w:hint="eastAsia"/>
          <w:b/>
          <w:sz w:val="28"/>
          <w:szCs w:val="28"/>
          <w:lang w:eastAsia="zh-CN"/>
        </w:rPr>
        <w:t>：</w:t>
      </w:r>
    </w:p>
    <w:p w:rsidR="00B816E9" w:rsidRPr="00550CB0" w:rsidRDefault="00B816E9" w:rsidP="00B816E9">
      <w:pPr>
        <w:spacing w:line="360" w:lineRule="auto"/>
        <w:ind w:firstLineChars="150" w:firstLine="420"/>
        <w:rPr>
          <w:sz w:val="28"/>
          <w:szCs w:val="28"/>
        </w:rPr>
      </w:pPr>
      <w:r w:rsidRPr="00550CB0">
        <w:rPr>
          <w:rFonts w:hint="eastAsia"/>
          <w:sz w:val="28"/>
          <w:szCs w:val="28"/>
          <w:lang w:eastAsia="zh-CN"/>
        </w:rPr>
        <w:t>h</w:t>
      </w:r>
      <w:r w:rsidRPr="00550CB0">
        <w:rPr>
          <w:sz w:val="28"/>
          <w:szCs w:val="28"/>
        </w:rPr>
        <w:t>elp</w:t>
      </w:r>
      <w:r w:rsidRPr="00550CB0">
        <w:rPr>
          <w:rFonts w:hint="eastAsia"/>
          <w:sz w:val="28"/>
          <w:szCs w:val="28"/>
          <w:lang w:eastAsia="zh-CN"/>
        </w:rPr>
        <w:t xml:space="preserve"> //</w:t>
      </w:r>
      <w:r w:rsidRPr="00550CB0">
        <w:rPr>
          <w:sz w:val="28"/>
          <w:szCs w:val="28"/>
        </w:rPr>
        <w:t>显示帮助文档</w:t>
      </w:r>
    </w:p>
    <w:p w:rsidR="00B816E9" w:rsidRPr="00550CB0" w:rsidRDefault="00B816E9" w:rsidP="00B816E9">
      <w:pPr>
        <w:spacing w:line="360" w:lineRule="auto"/>
        <w:rPr>
          <w:sz w:val="28"/>
          <w:szCs w:val="28"/>
          <w:lang w:eastAsia="zh-CN"/>
        </w:rPr>
      </w:pPr>
      <w:r w:rsidRPr="00550CB0">
        <w:rPr>
          <w:rFonts w:hint="eastAsia"/>
          <w:sz w:val="28"/>
          <w:szCs w:val="28"/>
          <w:lang w:eastAsia="zh-CN"/>
        </w:rPr>
        <w:t xml:space="preserve">   </w:t>
      </w:r>
      <w:r w:rsidRPr="00550CB0">
        <w:rPr>
          <w:sz w:val="28"/>
          <w:szCs w:val="28"/>
        </w:rPr>
        <w:t>execute file_name</w:t>
      </w:r>
      <w:r w:rsidRPr="00550CB0">
        <w:rPr>
          <w:rFonts w:hint="eastAsia"/>
          <w:sz w:val="28"/>
          <w:szCs w:val="28"/>
          <w:lang w:eastAsia="zh-CN"/>
        </w:rPr>
        <w:t xml:space="preserve"> </w:t>
      </w:r>
      <w:r w:rsidRPr="00550CB0">
        <w:rPr>
          <w:sz w:val="28"/>
          <w:szCs w:val="28"/>
        </w:rPr>
        <w:t>//</w:t>
      </w:r>
      <w:r w:rsidRPr="00550CB0">
        <w:rPr>
          <w:sz w:val="28"/>
          <w:szCs w:val="28"/>
        </w:rPr>
        <w:t>执行某一文件进程</w:t>
      </w:r>
    </w:p>
    <w:p w:rsidR="00B816E9" w:rsidRPr="00550CB0" w:rsidRDefault="00B816E9" w:rsidP="00B816E9">
      <w:pPr>
        <w:spacing w:line="360" w:lineRule="auto"/>
        <w:ind w:firstLineChars="150" w:firstLine="420"/>
        <w:rPr>
          <w:sz w:val="28"/>
          <w:szCs w:val="28"/>
        </w:rPr>
      </w:pPr>
      <w:r w:rsidRPr="00550CB0">
        <w:rPr>
          <w:sz w:val="28"/>
          <w:szCs w:val="28"/>
        </w:rPr>
        <w:t>open file_name</w:t>
      </w:r>
      <w:r w:rsidRPr="00550CB0">
        <w:rPr>
          <w:rFonts w:hint="eastAsia"/>
          <w:sz w:val="28"/>
          <w:szCs w:val="28"/>
          <w:lang w:eastAsia="zh-CN"/>
        </w:rPr>
        <w:t xml:space="preserve">   </w:t>
      </w:r>
      <w:r w:rsidRPr="00550CB0">
        <w:rPr>
          <w:sz w:val="28"/>
          <w:szCs w:val="28"/>
        </w:rPr>
        <w:t>//</w:t>
      </w:r>
      <w:r w:rsidRPr="00550CB0">
        <w:rPr>
          <w:sz w:val="28"/>
          <w:szCs w:val="28"/>
        </w:rPr>
        <w:t>打开文件</w:t>
      </w:r>
    </w:p>
    <w:p w:rsidR="00B816E9" w:rsidRPr="00550CB0" w:rsidRDefault="00B816E9" w:rsidP="00B816E9">
      <w:pPr>
        <w:spacing w:line="360" w:lineRule="auto"/>
        <w:ind w:firstLineChars="150" w:firstLine="420"/>
        <w:rPr>
          <w:sz w:val="28"/>
          <w:szCs w:val="28"/>
        </w:rPr>
      </w:pPr>
      <w:r w:rsidRPr="00550CB0">
        <w:rPr>
          <w:sz w:val="28"/>
          <w:szCs w:val="28"/>
        </w:rPr>
        <w:t>delete</w:t>
      </w:r>
      <w:r w:rsidRPr="00550CB0">
        <w:rPr>
          <w:rFonts w:hint="eastAsia"/>
          <w:sz w:val="28"/>
          <w:szCs w:val="28"/>
          <w:lang w:eastAsia="zh-CN"/>
        </w:rPr>
        <w:t xml:space="preserve"> </w:t>
      </w:r>
      <w:r w:rsidRPr="00550CB0">
        <w:rPr>
          <w:sz w:val="28"/>
          <w:szCs w:val="28"/>
        </w:rPr>
        <w:t>file_name</w:t>
      </w:r>
      <w:r w:rsidRPr="00550CB0">
        <w:rPr>
          <w:rFonts w:hint="eastAsia"/>
          <w:sz w:val="28"/>
          <w:szCs w:val="28"/>
          <w:lang w:eastAsia="zh-CN"/>
        </w:rPr>
        <w:t xml:space="preserve">  </w:t>
      </w:r>
      <w:r w:rsidRPr="00550CB0">
        <w:rPr>
          <w:sz w:val="28"/>
          <w:szCs w:val="28"/>
        </w:rPr>
        <w:t>//</w:t>
      </w:r>
      <w:r w:rsidRPr="00550CB0">
        <w:rPr>
          <w:sz w:val="28"/>
          <w:szCs w:val="28"/>
        </w:rPr>
        <w:t>删除文件</w:t>
      </w:r>
    </w:p>
    <w:p w:rsidR="00B816E9" w:rsidRPr="00550CB0" w:rsidRDefault="00B816E9" w:rsidP="00B816E9">
      <w:pPr>
        <w:spacing w:line="360" w:lineRule="auto"/>
        <w:ind w:firstLineChars="150" w:firstLine="420"/>
        <w:rPr>
          <w:sz w:val="28"/>
          <w:szCs w:val="28"/>
          <w:lang w:eastAsia="zh-CN"/>
        </w:rPr>
      </w:pPr>
      <w:r w:rsidRPr="00550CB0">
        <w:rPr>
          <w:sz w:val="28"/>
          <w:szCs w:val="28"/>
        </w:rPr>
        <w:t>copy</w:t>
      </w:r>
      <w:r w:rsidRPr="00550CB0">
        <w:rPr>
          <w:rFonts w:hint="eastAsia"/>
          <w:sz w:val="28"/>
          <w:szCs w:val="28"/>
          <w:lang w:eastAsia="zh-CN"/>
        </w:rPr>
        <w:t xml:space="preserve"> </w:t>
      </w:r>
      <w:r w:rsidRPr="00550CB0">
        <w:rPr>
          <w:sz w:val="28"/>
          <w:szCs w:val="28"/>
        </w:rPr>
        <w:t>source_file_name destination_path</w:t>
      </w:r>
      <w:r w:rsidRPr="00550CB0">
        <w:rPr>
          <w:rFonts w:hint="eastAsia"/>
          <w:sz w:val="28"/>
          <w:szCs w:val="28"/>
          <w:lang w:eastAsia="zh-CN"/>
        </w:rPr>
        <w:t xml:space="preserve"> </w:t>
      </w:r>
      <w:r w:rsidRPr="00550CB0">
        <w:rPr>
          <w:sz w:val="28"/>
          <w:szCs w:val="28"/>
        </w:rPr>
        <w:t>//</w:t>
      </w:r>
      <w:r w:rsidRPr="00550CB0">
        <w:rPr>
          <w:sz w:val="28"/>
          <w:szCs w:val="28"/>
        </w:rPr>
        <w:t>复制文件</w:t>
      </w:r>
    </w:p>
    <w:p w:rsidR="00B816E9" w:rsidRPr="00550CB0" w:rsidRDefault="00B816E9" w:rsidP="00B816E9">
      <w:pPr>
        <w:spacing w:line="360" w:lineRule="auto"/>
        <w:ind w:firstLineChars="150" w:firstLine="420"/>
        <w:rPr>
          <w:sz w:val="28"/>
          <w:szCs w:val="28"/>
        </w:rPr>
      </w:pPr>
      <w:r w:rsidRPr="00550CB0">
        <w:rPr>
          <w:sz w:val="28"/>
          <w:szCs w:val="28"/>
        </w:rPr>
        <w:t>cut  source_file_name destination_path</w:t>
      </w:r>
      <w:r w:rsidRPr="00550CB0">
        <w:rPr>
          <w:rFonts w:hint="eastAsia"/>
          <w:sz w:val="28"/>
          <w:szCs w:val="28"/>
          <w:lang w:eastAsia="zh-CN"/>
        </w:rPr>
        <w:t xml:space="preserve"> </w:t>
      </w:r>
      <w:r w:rsidRPr="00550CB0">
        <w:rPr>
          <w:sz w:val="28"/>
          <w:szCs w:val="28"/>
        </w:rPr>
        <w:t>//</w:t>
      </w:r>
      <w:r w:rsidRPr="00550CB0">
        <w:rPr>
          <w:sz w:val="28"/>
          <w:szCs w:val="28"/>
        </w:rPr>
        <w:t>剪切文件</w:t>
      </w:r>
    </w:p>
    <w:p w:rsidR="00B816E9" w:rsidRPr="00550CB0" w:rsidRDefault="00B816E9" w:rsidP="00B816E9">
      <w:pPr>
        <w:spacing w:line="360" w:lineRule="auto"/>
        <w:ind w:firstLineChars="150" w:firstLine="420"/>
        <w:rPr>
          <w:sz w:val="28"/>
          <w:szCs w:val="28"/>
          <w:lang w:eastAsia="zh-CN"/>
        </w:rPr>
      </w:pPr>
      <w:r w:rsidRPr="00550CB0">
        <w:rPr>
          <w:sz w:val="28"/>
          <w:szCs w:val="28"/>
        </w:rPr>
        <w:t>dir directory_file</w:t>
      </w:r>
      <w:r w:rsidRPr="00550CB0">
        <w:rPr>
          <w:rFonts w:hint="eastAsia"/>
          <w:sz w:val="28"/>
          <w:szCs w:val="28"/>
          <w:lang w:eastAsia="zh-CN"/>
        </w:rPr>
        <w:t xml:space="preserve"> </w:t>
      </w:r>
      <w:r w:rsidRPr="00550CB0">
        <w:rPr>
          <w:sz w:val="28"/>
          <w:szCs w:val="28"/>
        </w:rPr>
        <w:t>//</w:t>
      </w:r>
      <w:r w:rsidRPr="00550CB0">
        <w:rPr>
          <w:sz w:val="28"/>
          <w:szCs w:val="28"/>
        </w:rPr>
        <w:t>打开目录文件</w:t>
      </w:r>
    </w:p>
    <w:p w:rsidR="00B816E9" w:rsidRDefault="00B816E9" w:rsidP="00B816E9">
      <w:pPr>
        <w:spacing w:line="360" w:lineRule="auto"/>
        <w:rPr>
          <w:b/>
          <w:sz w:val="28"/>
          <w:szCs w:val="28"/>
          <w:lang w:eastAsia="zh-CN"/>
        </w:rPr>
      </w:pPr>
    </w:p>
    <w:p w:rsidR="00B816E9" w:rsidRDefault="00B816E9" w:rsidP="00B816E9">
      <w:pPr>
        <w:numPr>
          <w:ilvl w:val="0"/>
          <w:numId w:val="6"/>
        </w:numPr>
        <w:spacing w:line="360" w:lineRule="auto"/>
        <w:rPr>
          <w:b/>
          <w:sz w:val="28"/>
          <w:szCs w:val="28"/>
          <w:lang w:eastAsia="zh-CN"/>
        </w:rPr>
      </w:pPr>
      <w:r w:rsidRPr="008A5C97">
        <w:rPr>
          <w:rFonts w:hint="eastAsia"/>
          <w:b/>
          <w:sz w:val="28"/>
          <w:szCs w:val="28"/>
          <w:lang w:eastAsia="zh-CN"/>
        </w:rPr>
        <w:t>中断处理流程</w:t>
      </w:r>
      <w:r>
        <w:rPr>
          <w:rFonts w:hint="eastAsia"/>
          <w:b/>
          <w:sz w:val="28"/>
          <w:szCs w:val="28"/>
          <w:lang w:eastAsia="zh-CN"/>
        </w:rPr>
        <w:t>：</w:t>
      </w:r>
    </w:p>
    <w:p w:rsidR="00B816E9" w:rsidRPr="008A5C97" w:rsidRDefault="00B816E9" w:rsidP="00B816E9">
      <w:pPr>
        <w:spacing w:line="360" w:lineRule="auto"/>
        <w:ind w:left="420"/>
        <w:rPr>
          <w:b/>
          <w:sz w:val="28"/>
          <w:szCs w:val="28"/>
          <w:lang w:eastAsia="zh-CN"/>
        </w:rPr>
      </w:pPr>
      <w:r>
        <w:object w:dxaOrig="5388" w:dyaOrig="10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85pt;height:585.4pt" o:ole="">
            <v:imagedata r:id="rId11" o:title=""/>
          </v:shape>
          <o:OLEObject Type="Embed" ProgID="Visio.Drawing.11" ShapeID="_x0000_i1025" DrawAspect="Content" ObjectID="_1481199513" r:id="rId12"/>
        </w:object>
      </w:r>
    </w:p>
    <w:p w:rsidR="00B816E9" w:rsidRDefault="00B816E9" w:rsidP="00B816E9">
      <w:pPr>
        <w:pStyle w:val="1"/>
        <w:tabs>
          <w:tab w:val="left" w:pos="0"/>
        </w:tabs>
        <w:rPr>
          <w:lang w:eastAsia="zh-CN"/>
        </w:rPr>
      </w:pPr>
      <w:bookmarkStart w:id="3" w:name="_toc233"/>
      <w:bookmarkEnd w:id="3"/>
      <w:r>
        <w:t>3</w:t>
      </w:r>
      <w:r>
        <w:rPr>
          <w:rFonts w:hint="eastAsia"/>
          <w:lang w:eastAsia="zh-CN"/>
        </w:rPr>
        <w:t>系统结构设计</w:t>
      </w:r>
    </w:p>
    <w:p w:rsidR="00B816E9" w:rsidRPr="00DF0773" w:rsidRDefault="00B816E9" w:rsidP="00B816E9">
      <w:pPr>
        <w:numPr>
          <w:ilvl w:val="0"/>
          <w:numId w:val="6"/>
        </w:numPr>
        <w:rPr>
          <w:b/>
          <w:sz w:val="28"/>
          <w:szCs w:val="28"/>
          <w:lang w:eastAsia="zh-CN"/>
        </w:rPr>
      </w:pPr>
      <w:r w:rsidRPr="00DF0773">
        <w:rPr>
          <w:rFonts w:hint="eastAsia"/>
          <w:b/>
          <w:sz w:val="28"/>
          <w:szCs w:val="28"/>
          <w:lang w:eastAsia="zh-CN"/>
        </w:rPr>
        <w:t>汇编编译</w:t>
      </w:r>
    </w:p>
    <w:p w:rsidR="00B816E9" w:rsidRDefault="00B816E9" w:rsidP="00B816E9">
      <w:pPr>
        <w:ind w:left="420"/>
        <w:rPr>
          <w:lang w:eastAsia="zh-CN"/>
        </w:rPr>
      </w:pPr>
      <w:r>
        <w:object w:dxaOrig="12194" w:dyaOrig="12653">
          <v:shape id="_x0000_i1026" type="#_x0000_t75" style="width:416.35pt;height:547.85pt" o:ole="">
            <v:imagedata r:id="rId13" o:title=""/>
          </v:shape>
          <o:OLEObject Type="Embed" ProgID="Visio.Drawing.11" ShapeID="_x0000_i1026" DrawAspect="Content" ObjectID="_1481199514" r:id="rId14"/>
        </w:object>
      </w:r>
    </w:p>
    <w:p w:rsidR="00B816E9" w:rsidRDefault="00B816E9" w:rsidP="00B816E9">
      <w:pPr>
        <w:ind w:left="420"/>
        <w:rPr>
          <w:b/>
          <w:sz w:val="28"/>
          <w:szCs w:val="28"/>
          <w:lang w:eastAsia="zh-CN"/>
        </w:rPr>
      </w:pPr>
    </w:p>
    <w:p w:rsidR="00B816E9" w:rsidRDefault="00B816E9" w:rsidP="00B816E9">
      <w:pPr>
        <w:numPr>
          <w:ilvl w:val="0"/>
          <w:numId w:val="6"/>
        </w:numPr>
        <w:rPr>
          <w:b/>
          <w:sz w:val="28"/>
          <w:szCs w:val="28"/>
          <w:lang w:eastAsia="zh-CN"/>
        </w:rPr>
      </w:pPr>
      <w:r w:rsidRPr="0012410E">
        <w:rPr>
          <w:rFonts w:hint="eastAsia"/>
          <w:b/>
          <w:sz w:val="28"/>
          <w:szCs w:val="28"/>
          <w:lang w:eastAsia="zh-CN"/>
        </w:rPr>
        <w:t>中断处理</w:t>
      </w:r>
    </w:p>
    <w:p w:rsidR="00B816E9" w:rsidRPr="0012410E" w:rsidRDefault="00B816E9" w:rsidP="00B816E9">
      <w:pPr>
        <w:ind w:left="420"/>
        <w:rPr>
          <w:b/>
          <w:sz w:val="28"/>
          <w:szCs w:val="28"/>
          <w:lang w:eastAsia="zh-CN"/>
        </w:rPr>
      </w:pPr>
      <w:r>
        <w:object w:dxaOrig="10244" w:dyaOrig="7750">
          <v:shape id="_x0000_i1027" type="#_x0000_t75" style="width:435.15pt;height:331.85pt" o:ole="">
            <v:imagedata r:id="rId15" o:title=""/>
          </v:shape>
          <o:OLEObject Type="Embed" ProgID="Visio.Drawing.11" ShapeID="_x0000_i1027" DrawAspect="Content" ObjectID="_1481199515" r:id="rId16"/>
        </w:object>
      </w:r>
    </w:p>
    <w:p w:rsidR="00B816E9" w:rsidRDefault="00B816E9" w:rsidP="00B816E9">
      <w:pPr>
        <w:pStyle w:val="1"/>
        <w:tabs>
          <w:tab w:val="left" w:pos="0"/>
        </w:tabs>
      </w:pPr>
      <w:bookmarkStart w:id="4" w:name="_toc240"/>
      <w:bookmarkEnd w:id="4"/>
      <w:r>
        <w:t>4</w:t>
      </w:r>
      <w:r>
        <w:t>运行设计</w:t>
      </w:r>
    </w:p>
    <w:p w:rsidR="00B816E9" w:rsidRDefault="00B816E9" w:rsidP="00B816E9">
      <w:pPr>
        <w:pStyle w:val="2"/>
        <w:tabs>
          <w:tab w:val="left" w:pos="0"/>
        </w:tabs>
      </w:pPr>
      <w:r>
        <w:t>4.1</w:t>
      </w:r>
      <w:r>
        <w:t>运行模块组合</w:t>
      </w:r>
    </w:p>
    <w:p w:rsidR="00B816E9" w:rsidRDefault="00B816E9" w:rsidP="00B816E9">
      <w:pPr>
        <w:ind w:firstLine="420"/>
      </w:pPr>
      <w:r>
        <w:t>说明对系统施加不同的外界运行控制时所引起的各种不同的运行模块组合，说明每种运行所历经的内部模块和支持软件。</w:t>
      </w:r>
    </w:p>
    <w:p w:rsidR="00B816E9" w:rsidRDefault="00B816E9" w:rsidP="00B816E9">
      <w:pPr>
        <w:pStyle w:val="2"/>
        <w:tabs>
          <w:tab w:val="left" w:pos="0"/>
        </w:tabs>
      </w:pPr>
      <w:r>
        <w:t>4.2</w:t>
      </w:r>
      <w:r>
        <w:t>运行控制</w:t>
      </w:r>
    </w:p>
    <w:p w:rsidR="00B816E9" w:rsidRDefault="00B816E9" w:rsidP="00B816E9">
      <w:pPr>
        <w:ind w:firstLine="420"/>
      </w:pPr>
      <w:r>
        <w:t>说明每一种外界的运行控制的方式方法和操作步骤。</w:t>
      </w:r>
    </w:p>
    <w:p w:rsidR="00B816E9" w:rsidRDefault="00B816E9" w:rsidP="00B816E9">
      <w:pPr>
        <w:pStyle w:val="2"/>
        <w:tabs>
          <w:tab w:val="left" w:pos="0"/>
        </w:tabs>
      </w:pPr>
      <w:r>
        <w:t>4.3</w:t>
      </w:r>
      <w:r>
        <w:t>运行时间</w:t>
      </w:r>
    </w:p>
    <w:p w:rsidR="00B816E9" w:rsidRDefault="00B816E9" w:rsidP="00B816E9">
      <w:pPr>
        <w:ind w:firstLine="420"/>
      </w:pPr>
      <w:r>
        <w:t>说明每种运行模块组合将占用各种资源的时间。</w:t>
      </w:r>
    </w:p>
    <w:p w:rsidR="00B816E9" w:rsidRDefault="00B816E9" w:rsidP="00B816E9">
      <w:pPr>
        <w:pStyle w:val="1"/>
        <w:tabs>
          <w:tab w:val="left" w:pos="0"/>
        </w:tabs>
      </w:pPr>
      <w:bookmarkStart w:id="5" w:name="_toc247"/>
      <w:bookmarkEnd w:id="5"/>
      <w:r>
        <w:lastRenderedPageBreak/>
        <w:t>5</w:t>
      </w:r>
      <w:r>
        <w:t>系统数据结构设计</w:t>
      </w:r>
    </w:p>
    <w:p w:rsidR="00B816E9" w:rsidRDefault="00B816E9" w:rsidP="00B816E9">
      <w:pPr>
        <w:pStyle w:val="2"/>
        <w:tabs>
          <w:tab w:val="left" w:pos="0"/>
        </w:tabs>
      </w:pPr>
      <w:r>
        <w:t>5.1</w:t>
      </w:r>
      <w:r>
        <w:t>逻辑结构设计要点</w:t>
      </w:r>
    </w:p>
    <w:p w:rsidR="00B816E9" w:rsidRDefault="00B816E9" w:rsidP="00B816E9">
      <w:pPr>
        <w:ind w:firstLine="420"/>
      </w:pPr>
      <w:r>
        <w:t>给出本系统内所使用的每个数据结构的名称、标识符以及它们之中每个数据项、记录、文卷和系的标识、定义、长度及它们之间的层次的或表格的相互关系。</w:t>
      </w:r>
    </w:p>
    <w:p w:rsidR="00B816E9" w:rsidRDefault="00B816E9" w:rsidP="00B816E9">
      <w:pPr>
        <w:pStyle w:val="2"/>
        <w:tabs>
          <w:tab w:val="left" w:pos="0"/>
        </w:tabs>
      </w:pPr>
      <w:r>
        <w:t>5.2</w:t>
      </w:r>
      <w:r>
        <w:t>物理结构设计要点</w:t>
      </w:r>
    </w:p>
    <w:p w:rsidR="00B816E9" w:rsidRDefault="00B816E9" w:rsidP="00B816E9">
      <w:pPr>
        <w:ind w:firstLine="420"/>
      </w:pPr>
      <w:r>
        <w:t>给出本系统内所使用的每个数据结构中的每个数据项的存储要求，访问方法、存取单位、存取的物理关系（索引、设备、存储区域）、设计考虑和保密条件。</w:t>
      </w:r>
    </w:p>
    <w:p w:rsidR="00B816E9" w:rsidRDefault="00B816E9" w:rsidP="00B816E9">
      <w:pPr>
        <w:pStyle w:val="2"/>
        <w:tabs>
          <w:tab w:val="left" w:pos="0"/>
        </w:tabs>
      </w:pPr>
      <w:r>
        <w:t>5.3</w:t>
      </w:r>
      <w:r>
        <w:t>数据结构与程序的关系</w:t>
      </w:r>
    </w:p>
    <w:p w:rsidR="00B816E9" w:rsidRDefault="00B816E9" w:rsidP="00B816E9">
      <w:pPr>
        <w:ind w:firstLine="420"/>
      </w:pPr>
      <w:r>
        <w:t>说明各个数据结构与访问这些数据结构的形式</w:t>
      </w:r>
      <w:r>
        <w:t>:</w:t>
      </w:r>
    </w:p>
    <w:p w:rsidR="00B816E9" w:rsidRDefault="00B816E9" w:rsidP="00B816E9">
      <w:pPr>
        <w:pStyle w:val="1"/>
        <w:tabs>
          <w:tab w:val="left" w:pos="0"/>
        </w:tabs>
      </w:pPr>
      <w:bookmarkStart w:id="6" w:name="_toc254"/>
      <w:bookmarkEnd w:id="6"/>
      <w:r>
        <w:t>6</w:t>
      </w:r>
      <w:r>
        <w:t>系统出错处理设计</w:t>
      </w:r>
    </w:p>
    <w:p w:rsidR="00B816E9" w:rsidRDefault="00B816E9" w:rsidP="00B816E9">
      <w:pPr>
        <w:pStyle w:val="2"/>
        <w:tabs>
          <w:tab w:val="left" w:pos="0"/>
        </w:tabs>
      </w:pPr>
      <w:r>
        <w:t>6.1</w:t>
      </w:r>
      <w:r>
        <w:t>出错信息</w:t>
      </w:r>
    </w:p>
    <w:p w:rsidR="00B816E9" w:rsidRDefault="00B816E9" w:rsidP="00B816E9">
      <w:pPr>
        <w:ind w:firstLine="420"/>
      </w:pPr>
      <w:r>
        <w:t>用一览表的方式说朗每种可能的出错或故障情况出现时，系统输出信息的形式、含意及处理方法。</w:t>
      </w:r>
    </w:p>
    <w:p w:rsidR="00B816E9" w:rsidRDefault="00B816E9" w:rsidP="00B816E9">
      <w:pPr>
        <w:pStyle w:val="2"/>
        <w:tabs>
          <w:tab w:val="left" w:pos="0"/>
        </w:tabs>
      </w:pPr>
      <w:r>
        <w:t>6.2</w:t>
      </w:r>
      <w:r>
        <w:t>补救措施</w:t>
      </w:r>
    </w:p>
    <w:p w:rsidR="00B816E9" w:rsidRDefault="00B816E9" w:rsidP="00B816E9">
      <w:pPr>
        <w:ind w:firstLine="420"/>
      </w:pPr>
      <w:r>
        <w:t>说明故障出现后可能采取的变通措施，包括：</w:t>
      </w:r>
    </w:p>
    <w:p w:rsidR="00B816E9" w:rsidRDefault="00B816E9" w:rsidP="00B816E9">
      <w:pPr>
        <w:numPr>
          <w:ilvl w:val="0"/>
          <w:numId w:val="2"/>
        </w:numPr>
        <w:tabs>
          <w:tab w:val="left" w:pos="780"/>
        </w:tabs>
      </w:pPr>
      <w:r>
        <w:t>后备技术说明准备采用的后备技术，当原始系统数据万一丢失时启用的副本的建立和启动的技术，例如周期性地把磁盘信息记录到磁带上去就是对于磁盘媒体的一种后备技术；</w:t>
      </w:r>
    </w:p>
    <w:p w:rsidR="00B816E9" w:rsidRDefault="00B816E9" w:rsidP="00B816E9">
      <w:pPr>
        <w:numPr>
          <w:ilvl w:val="0"/>
          <w:numId w:val="2"/>
        </w:numPr>
        <w:tabs>
          <w:tab w:val="left" w:pos="780"/>
        </w:tabs>
      </w:pPr>
      <w:r>
        <w:t>降效技术说明准备采用的后备技术，使用另一个效率稍低的系统或方法来求得所需结果的某些部分，例如一个自动系统的降效技术可以是手工操作和数据的人工记录；</w:t>
      </w:r>
    </w:p>
    <w:p w:rsidR="00B816E9" w:rsidRDefault="00B816E9" w:rsidP="00B816E9">
      <w:pPr>
        <w:numPr>
          <w:ilvl w:val="0"/>
          <w:numId w:val="2"/>
        </w:numPr>
        <w:tabs>
          <w:tab w:val="left" w:pos="780"/>
        </w:tabs>
      </w:pPr>
      <w:r>
        <w:t>恢复及再启动技术说明将使用的恢复再启动技术，使软件从故障点恢复执行或使软件从头开始重新运行的方法。</w:t>
      </w:r>
    </w:p>
    <w:p w:rsidR="00B816E9" w:rsidRDefault="00B816E9" w:rsidP="00B816E9">
      <w:pPr>
        <w:pStyle w:val="2"/>
        <w:tabs>
          <w:tab w:val="left" w:pos="0"/>
        </w:tabs>
      </w:pPr>
      <w:r>
        <w:t>6.3</w:t>
      </w:r>
      <w:r>
        <w:t>系统维护设计</w:t>
      </w:r>
    </w:p>
    <w:p w:rsidR="00B816E9" w:rsidRDefault="00B816E9" w:rsidP="00B816E9">
      <w:pPr>
        <w:ind w:firstLine="420"/>
      </w:pPr>
      <w:r>
        <w:t>说明为了系统维护的方便而在程序内部设计中作出的安排，包括在程序中专门安排用</w:t>
      </w:r>
      <w:r>
        <w:lastRenderedPageBreak/>
        <w:t>于系统的检查与维护的检测点和专用模块。</w:t>
      </w:r>
      <w:r>
        <w:t xml:space="preserve"> </w:t>
      </w:r>
      <w:r>
        <w:t>各个程序之间的对应关系，可采用如下的矩阵图的形式；</w:t>
      </w:r>
    </w:p>
    <w:p w:rsidR="00B816E9" w:rsidRDefault="00B816E9" w:rsidP="00B816E9"/>
    <w:p w:rsidR="00532080" w:rsidRPr="00B816E9" w:rsidRDefault="00532080"/>
    <w:sectPr w:rsidR="00532080" w:rsidRPr="00B816E9" w:rsidSect="008306C8">
      <w:footnotePr>
        <w:pos w:val="beneathText"/>
      </w:footnotePr>
      <w:pgSz w:w="11905" w:h="16837"/>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457" w:rsidRDefault="00A61457" w:rsidP="00B816E9">
      <w:r>
        <w:separator/>
      </w:r>
    </w:p>
  </w:endnote>
  <w:endnote w:type="continuationSeparator" w:id="0">
    <w:p w:rsidR="00A61457" w:rsidRDefault="00A61457" w:rsidP="00B81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6E9" w:rsidRDefault="00B816E9">
    <w:pPr>
      <w:pStyle w:val="a4"/>
    </w:pPr>
    <w:r>
      <w:rPr>
        <w:noProof/>
        <w:lang w:eastAsia="zh-CN"/>
      </w:rPr>
      <mc:AlternateContent>
        <mc:Choice Requires="wpg">
          <w:drawing>
            <wp:anchor distT="0" distB="0" distL="114300" distR="114300" simplePos="0" relativeHeight="251660288" behindDoc="0" locked="0" layoutInCell="1" allowOverlap="1">
              <wp:simplePos x="0" y="0"/>
              <wp:positionH relativeFrom="page">
                <wp:posOffset>786765</wp:posOffset>
              </wp:positionH>
              <wp:positionV relativeFrom="page">
                <wp:posOffset>9782175</wp:posOffset>
              </wp:positionV>
              <wp:extent cx="6767830" cy="673100"/>
              <wp:effectExtent l="5715" t="7620" r="8255" b="5080"/>
              <wp:wrapNone/>
              <wp:docPr id="24"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6767830" cy="673100"/>
                        <a:chOff x="15" y="14415"/>
                        <a:chExt cx="10658" cy="1060"/>
                      </a:xfrm>
                    </wpg:grpSpPr>
                    <wps:wsp>
                      <wps:cNvPr id="25" name="AutoShape 8"/>
                      <wps:cNvCnPr>
                        <a:cxnSpLocks noChangeShapeType="1"/>
                      </wps:cNvCnPr>
                      <wps:spPr bwMode="auto">
                        <a:xfrm>
                          <a:off x="15" y="14415"/>
                          <a:ext cx="10171" cy="1057"/>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26" name="Oval 9"/>
                      <wps:cNvSpPr>
                        <a:spLocks noChangeArrowheads="1"/>
                      </wps:cNvSpPr>
                      <wps:spPr bwMode="auto">
                        <a:xfrm>
                          <a:off x="9657" y="14459"/>
                          <a:ext cx="1016" cy="10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10"/>
                      <wps:cNvSpPr>
                        <a:spLocks noChangeArrowheads="1"/>
                      </wps:cNvSpPr>
                      <wps:spPr bwMode="auto">
                        <a:xfrm>
                          <a:off x="9733" y="14568"/>
                          <a:ext cx="908" cy="904"/>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11"/>
                      <wps:cNvSpPr>
                        <a:spLocks noChangeArrowheads="1"/>
                      </wps:cNvSpPr>
                      <wps:spPr bwMode="auto">
                        <a:xfrm>
                          <a:off x="9802" y="14688"/>
                          <a:ext cx="783" cy="784"/>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16E9" w:rsidRPr="008306C8" w:rsidRDefault="00B816E9">
                            <w:pPr>
                              <w:pStyle w:val="a3"/>
                              <w:rPr>
                                <w:color w:val="FFFFFF"/>
                              </w:rPr>
                            </w:pPr>
                            <w:r>
                              <w:fldChar w:fldCharType="begin"/>
                            </w:r>
                            <w:r>
                              <w:instrText xml:space="preserve"> PAGE   \* MERGEFORMAT </w:instrText>
                            </w:r>
                            <w:r>
                              <w:fldChar w:fldCharType="separate"/>
                            </w:r>
                            <w:r w:rsidR="00BE143D" w:rsidRPr="00BE143D">
                              <w:rPr>
                                <w:noProof/>
                                <w:color w:val="FFFFFF"/>
                                <w:lang w:val="zh-CN"/>
                              </w:rPr>
                              <w:t>16</w:t>
                            </w:r>
                            <w: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组合 24" o:spid="_x0000_s1032" style="position:absolute;margin-left:61.95pt;margin-top:770.25pt;width:532.9pt;height:53pt;flip:x;z-index:251660288;mso-position-horizontal-relative:page;mso-position-vertical-relative:page" coordorigin="15,14415" coordsize="1065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">
              <v:shapetype id="_x0000_t32" coordsize="21600,21600" o:spt="32" o:oned="t" path="m,l21600,21600e" filled="f">
                <v:path arrowok="t" fillok="f" o:connecttype="none"/>
                <o:lock v:ext="edit" shapetype="t"/>
              </v:shapetype>
              <v:shape id="AutoShape 8" o:spid="_x0000_s1033" type="#_x0000_t32" style="position:absolute;left:15;top:14415;width:10171;height:1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Hb7MQAAADbAAAADwAAAGRycy9kb3ducmV2LnhtbESP3WrCQBCF7wu+wzIFb0KzUWyxqauI&#10;IHhTIakPMGQnPyQ7G7NrjG/fFQq9PJw535mz2U2mEyMNrrGsYBEnIIgLqxuuFFx+jm9rEM4ja+ws&#10;k4IHOdhtZy8bTLW9c0Zj7isRIOxSVFB736dSuqImgy62PXHwSjsY9EEOldQD3gPcdHKZJB/SYMOh&#10;ocaeDjUVbX4z4Y1SumvU9ufvkj6zajyX3SqSSs1fp/0XCE+T/z/+S5+0guU7PLcEAM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dvsxAAAANsAAAAPAAAAAAAAAAAA&#10;AAAAAKECAABkcnMvZG93bnJldi54bWxQSwUGAAAAAAQABAD5AAAAkgMAAAAA&#10;" strokecolor="#a7bfde"/>
              <v:oval id="Oval 9" o:spid="_x0000_s1034" style="position:absolute;left:9657;top:14459;width:1016;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Mr8UA&#10;AADbAAAADwAAAGRycy9kb3ducmV2LnhtbESPQWvCQBSE74X+h+UVequbehBNXUMppBa0iKkXb4/s&#10;MxuafZtm1yT+e7cgeBxm5htmmY22ET11vnas4HWSgCAuna65UnD4yV/mIHxA1tg4JgUX8pCtHh+W&#10;mGo38J76IlQiQtinqMCE0KZS+tKQRT9xLXH0Tq6zGKLsKqk7HCLcNnKaJDNpsea4YLClD0Plb3G2&#10;CoZLmyw+nS4P683i2Oc787f9Nko9P43vbyACjeEevrW/tILpDP6/xB8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TcyvxQAAANsAAAAPAAAAAAAAAAAAAAAAAJgCAABkcnMv&#10;ZG93bnJldi54bWxQSwUGAAAAAAQABAD1AAAAigMAAAAA&#10;" fillcolor="#a7bfde" stroked="f"/>
              <v:oval id="Oval 10" o:spid="_x0000_s1035" style="position:absolute;left:9733;top:14568;width:90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9B/cMA&#10;AADbAAAADwAAAGRycy9kb3ducmV2LnhtbESP0YrCMBRE3wX/IdwF32y6grpWo+iKoIjIqh9wae62&#10;ZZub0mRt9euNIPg4zMwZZrZoTSmuVLvCsoLPKAZBnFpdcKbgct70v0A4j6yxtEwKbuRgMe92Zpho&#10;2/APXU8+EwHCLkEFufdVIqVLczLoIlsRB+/X1gZ9kHUmdY1NgJtSDuJ4JA0WHBZyrOg7p/Tv9G8U&#10;7Id6U1Bb3tLdfTU+mEmzPsqlUr2PdjkF4an17/CrvdUKBmN4fg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9B/cMAAADbAAAADwAAAAAAAAAAAAAAAACYAgAAZHJzL2Rv&#10;d25yZXYueG1sUEsFBgAAAAAEAAQA9QAAAIgDAAAAAA==&#10;" fillcolor="#d3dfee" stroked="f"/>
              <v:oval id="Oval 11" o:spid="_x0000_s1036" style="position:absolute;left:9802;top:14688;width:783;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ccpMEA&#10;AADbAAAADwAAAGRycy9kb3ducmV2LnhtbERPTWsCMRC9C/6HMEIvRbNaWmQ1ilgqPRSlKoK3YTNm&#10;l91MliTq9t83B8Hj433Pl51txI18qBwrGI8yEMSF0xUbBcfD13AKIkRkjY1jUvBHAZaLfm+OuXZ3&#10;/qXbPhqRQjjkqKCMsc2lDEVJFsPItcSJuzhvMSbojdQe7yncNnKSZR/SYsWpocSW1iUV9f5qFeB1&#10;5z/r09non/ft+rXmjXlrN0q9DLrVDESkLj7FD/e3VjBJY9OX9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HHKTBAAAA2wAAAA8AAAAAAAAAAAAAAAAAmAIAAGRycy9kb3du&#10;cmV2LnhtbFBLBQYAAAAABAAEAPUAAACGAwAAAAA=&#10;" fillcolor="#7ba0cd" stroked="f">
                <v:textbox>
                  <w:txbxContent>
                    <w:p w:rsidR="00B816E9" w:rsidRPr="008306C8" w:rsidRDefault="00B816E9">
                      <w:pPr>
                        <w:pStyle w:val="a3"/>
                        <w:rPr>
                          <w:color w:val="FFFFFF"/>
                        </w:rPr>
                      </w:pPr>
                      <w:r>
                        <w:fldChar w:fldCharType="begin"/>
                      </w:r>
                      <w:r>
                        <w:instrText xml:space="preserve"> PAGE   \* MERGEFORMAT </w:instrText>
                      </w:r>
                      <w:r>
                        <w:fldChar w:fldCharType="separate"/>
                      </w:r>
                      <w:r w:rsidR="00BE143D" w:rsidRPr="00BE143D">
                        <w:rPr>
                          <w:noProof/>
                          <w:color w:val="FFFFFF"/>
                          <w:lang w:val="zh-CN"/>
                        </w:rPr>
                        <w:t>16</w:t>
                      </w:r>
                      <w:r>
                        <w:fldChar w:fldCharType="end"/>
                      </w:r>
                    </w:p>
                  </w:txbxContent>
                </v:textbox>
              </v:oval>
              <w10:wrap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6E9" w:rsidRDefault="00B816E9">
    <w:pPr>
      <w:pStyle w:val="a4"/>
    </w:pPr>
    <w:r>
      <w:rPr>
        <w:noProof/>
        <w:lang w:eastAsia="zh-CN"/>
      </w:rPr>
      <mc:AlternateContent>
        <mc:Choice Requires="wpg">
          <w:drawing>
            <wp:anchor distT="0" distB="0" distL="114300" distR="114300" simplePos="0" relativeHeight="251661312" behindDoc="0" locked="0" layoutInCell="1" allowOverlap="1">
              <wp:simplePos x="0" y="0"/>
              <wp:positionH relativeFrom="page">
                <wp:posOffset>5080</wp:posOffset>
              </wp:positionH>
              <wp:positionV relativeFrom="page">
                <wp:posOffset>9782175</wp:posOffset>
              </wp:positionV>
              <wp:extent cx="6767830" cy="673100"/>
              <wp:effectExtent l="5080" t="7620" r="8890" b="5080"/>
              <wp:wrapNone/>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7830" cy="673100"/>
                        <a:chOff x="15" y="14415"/>
                        <a:chExt cx="10658" cy="1060"/>
                      </a:xfrm>
                    </wpg:grpSpPr>
                    <wps:wsp>
                      <wps:cNvPr id="20" name="AutoShape 13"/>
                      <wps:cNvCnPr>
                        <a:cxnSpLocks noChangeShapeType="1"/>
                      </wps:cNvCnPr>
                      <wps:spPr bwMode="auto">
                        <a:xfrm>
                          <a:off x="15" y="14415"/>
                          <a:ext cx="10171" cy="1057"/>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21" name="Oval 14"/>
                      <wps:cNvSpPr>
                        <a:spLocks noChangeArrowheads="1"/>
                      </wps:cNvSpPr>
                      <wps:spPr bwMode="auto">
                        <a:xfrm>
                          <a:off x="9657" y="14459"/>
                          <a:ext cx="1016" cy="10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15"/>
                      <wps:cNvSpPr>
                        <a:spLocks noChangeArrowheads="1"/>
                      </wps:cNvSpPr>
                      <wps:spPr bwMode="auto">
                        <a:xfrm>
                          <a:off x="9733" y="14568"/>
                          <a:ext cx="908" cy="904"/>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Oval 16"/>
                      <wps:cNvSpPr>
                        <a:spLocks noChangeArrowheads="1"/>
                      </wps:cNvSpPr>
                      <wps:spPr bwMode="auto">
                        <a:xfrm>
                          <a:off x="9802" y="14688"/>
                          <a:ext cx="783" cy="784"/>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16E9" w:rsidRPr="008306C8" w:rsidRDefault="00B816E9">
                            <w:pPr>
                              <w:pStyle w:val="a3"/>
                              <w:rPr>
                                <w:color w:val="FFFFFF"/>
                              </w:rPr>
                            </w:pPr>
                            <w:r>
                              <w:fldChar w:fldCharType="begin"/>
                            </w:r>
                            <w:r>
                              <w:instrText xml:space="preserve"> PAGE   \* MERGEFORMAT </w:instrText>
                            </w:r>
                            <w:r>
                              <w:fldChar w:fldCharType="separate"/>
                            </w:r>
                            <w:r w:rsidR="00730594" w:rsidRPr="00730594">
                              <w:rPr>
                                <w:noProof/>
                                <w:color w:val="FFFFFF"/>
                                <w:lang w:val="zh-CN"/>
                              </w:rPr>
                              <w:t>1</w:t>
                            </w:r>
                            <w: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组合 19" o:spid="_x0000_s1037" style="position:absolute;margin-left:.4pt;margin-top:770.25pt;width:532.9pt;height:53pt;z-index:251661312;mso-position-horizontal-relative:page;mso-position-vertical-relative:page" coordorigin="15,14415" coordsize="1065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">
              <v:shapetype id="_x0000_t32" coordsize="21600,21600" o:spt="32" o:oned="t" path="m,l21600,21600e" filled="f">
                <v:path arrowok="t" fillok="f" o:connecttype="none"/>
                <o:lock v:ext="edit" shapetype="t"/>
              </v:shapetype>
              <v:shape id="AutoShape 13" o:spid="_x0000_s1038" type="#_x0000_t32" style="position:absolute;left:15;top:14415;width:10171;height:1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Z4dMIAAADbAAAADwAAAGRycy9kb3ducmV2LnhtbESPy4oCQQxF94L/UERwI1qtDKKtpYgg&#10;uBnBxweErvQDu1JtV9n2/P1kMTDLcHNPTrb73tWqozZUng3MZwko4szbigsDj/tpugIVIrLF2jMZ&#10;+KEA+91wsMXU+g9fqbvFQgmEQ4oGyhibVOuQleQwzHxDLFnuW4dRxrbQtsWPwF2tF0my1A4rlgsl&#10;NnQsKXve3k40ch1ek2dz+c5pfS26S15/TbQx41F/2ICK1Mf/5b/22RpYiL38IgD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Z4dMIAAADbAAAADwAAAAAAAAAAAAAA&#10;AAChAgAAZHJzL2Rvd25yZXYueG1sUEsFBgAAAAAEAAQA+QAAAJADAAAAAA==&#10;" strokecolor="#a7bfde"/>
              <v:oval id="Oval 14" o:spid="_x0000_s1039" style="position:absolute;left:9657;top:14459;width:1016;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RU28UA&#10;AADbAAAADwAAAGRycy9kb3ducmV2LnhtbESPQWvCQBSE7wX/w/KE3uomHkqNrkEE20JbitGLt0f2&#10;mQ1m38bsNon/vlsoeBxm5htmlY+2ET11vnasIJ0lIIhLp2uuFBwPu6cXED4ga2wck4IbecjXk4cV&#10;ZtoNvKe+CJWIEPYZKjAhtJmUvjRk0c9cSxy9s+sshii7SuoOhwi3jZwnybO0WHNcMNjS1lB5KX6s&#10;guHWJotXp8vj28fi1O++zfXzyyj1OB03SxCBxnAP/7fftYJ5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pFTbxQAAANsAAAAPAAAAAAAAAAAAAAAAAJgCAABkcnMv&#10;ZG93bnJldi54bWxQSwUGAAAAAAQABAD1AAAAigMAAAAA&#10;" fillcolor="#a7bfde" stroked="f"/>
              <v:oval id="Oval 15" o:spid="_x0000_s1040" style="position:absolute;left:9733;top:14568;width:90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jiZcMA&#10;AADbAAAADwAAAGRycy9kb3ducmV2LnhtbESP3YrCMBSE7wXfIRzBO00t+LNdo6iL4CIiqz7AoTnb&#10;FpuT0mRt9enNguDlMDPfMPNla0pxo9oVlhWMhhEI4tTqgjMFl/N2MAPhPLLG0jIpuJOD5aLbmWOi&#10;bcM/dDv5TAQIuwQV5N5XiZQuzcmgG9qKOHi/tjbog6wzqWtsAtyUMo6iiTRYcFjIsaJNTun19GcU&#10;7Md6W1Bb3tPvx3p6MB/N11GulOr32tUnCE+tf4df7Z1WEMfw/yX8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jiZcMAAADbAAAADwAAAAAAAAAAAAAAAACYAgAAZHJzL2Rv&#10;d25yZXYueG1sUEsFBgAAAAAEAAQA9QAAAIgDAAAAAA==&#10;" fillcolor="#d3dfee" stroked="f"/>
              <v:oval id="Oval 16" o:spid="_x0000_s1041" style="position:absolute;left:9802;top:14688;width:783;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O1cQA&#10;AADbAAAADwAAAGRycy9kb3ducmV2LnhtbESPQWsCMRSE7wX/Q3iCF9FsFaWsRimWioeiaKXQ22Pz&#10;zC67eVmSqNt/3xSEHoeZ+YZZrjvbiBv5UDlW8DzOQBAXTldsFJw/30cvIEJE1tg4JgU/FGC96j0t&#10;Mdfuzke6naIRCcIhRwVljG0uZShKshjGriVO3sV5izFJb6T2eE9w28hJls2lxYrTQoktbUoq6tPV&#10;KsDrwb/VX99Gf8z2m2HNWzNtt0oN+t3rAkSkLv6HH+2dVjCZwt+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jjtXEAAAA2wAAAA8AAAAAAAAAAAAAAAAAmAIAAGRycy9k&#10;b3ducmV2LnhtbFBLBQYAAAAABAAEAPUAAACJAwAAAAA=&#10;" fillcolor="#7ba0cd" stroked="f">
                <v:textbox>
                  <w:txbxContent>
                    <w:p w:rsidR="00B816E9" w:rsidRPr="008306C8" w:rsidRDefault="00B816E9">
                      <w:pPr>
                        <w:pStyle w:val="a3"/>
                        <w:rPr>
                          <w:color w:val="FFFFFF"/>
                        </w:rPr>
                      </w:pPr>
                      <w:r>
                        <w:fldChar w:fldCharType="begin"/>
                      </w:r>
                      <w:r>
                        <w:instrText xml:space="preserve"> PAGE   \* MERGEFORMAT </w:instrText>
                      </w:r>
                      <w:r>
                        <w:fldChar w:fldCharType="separate"/>
                      </w:r>
                      <w:r w:rsidR="00730594" w:rsidRPr="00730594">
                        <w:rPr>
                          <w:noProof/>
                          <w:color w:val="FFFFFF"/>
                          <w:lang w:val="zh-CN"/>
                        </w:rPr>
                        <w:t>1</w:t>
                      </w:r>
                      <w:r>
                        <w:fldChar w:fldCharType="end"/>
                      </w:r>
                    </w:p>
                  </w:txbxContent>
                </v:textbox>
              </v:oval>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457" w:rsidRDefault="00A61457" w:rsidP="00B816E9">
      <w:r>
        <w:separator/>
      </w:r>
    </w:p>
  </w:footnote>
  <w:footnote w:type="continuationSeparator" w:id="0">
    <w:p w:rsidR="00A61457" w:rsidRDefault="00A61457" w:rsidP="00B81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6E9" w:rsidRDefault="00B816E9">
    <w:pPr>
      <w:pStyle w:val="a3"/>
      <w:rPr>
        <w:color w:val="365F91"/>
      </w:rPr>
    </w:pPr>
    <w:r>
      <w:rPr>
        <w:noProof/>
        <w:color w:val="365F91"/>
        <w:lang w:eastAsia="zh-CN"/>
      </w:rPr>
      <mc:AlternateContent>
        <mc:Choice Requires="wpg">
          <w:drawing>
            <wp:anchor distT="0" distB="0" distL="114300" distR="114300" simplePos="0" relativeHeight="251659264" behindDoc="0" locked="0" layoutInCell="0" allowOverlap="1">
              <wp:simplePos x="0" y="0"/>
              <wp:positionH relativeFrom="page">
                <wp:align>left</wp:align>
              </wp:positionH>
              <wp:positionV relativeFrom="page">
                <wp:align>top</wp:align>
              </wp:positionV>
              <wp:extent cx="1334770" cy="3482975"/>
              <wp:effectExtent l="1905" t="11430" r="10795" b="6350"/>
              <wp:wrapNone/>
              <wp:docPr id="29" name="组合 2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rot="16200000" flipV="1">
                        <a:off x="0" y="0"/>
                        <a:ext cx="1334770" cy="3482975"/>
                        <a:chOff x="5531" y="1258"/>
                        <a:chExt cx="5291" cy="13813"/>
                      </a:xfrm>
                    </wpg:grpSpPr>
                    <wps:wsp>
                      <wps:cNvPr id="30" name="AutoShape 2"/>
                      <wps:cNvCnPr>
                        <a:cxnSpLocks noChangeAspect="1"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31" name="Group 3"/>
                      <wpg:cNvGrpSpPr>
                        <a:grpSpLocks noChangeAspect="1"/>
                      </wpg:cNvGrpSpPr>
                      <wpg:grpSpPr bwMode="auto">
                        <a:xfrm>
                          <a:off x="5531" y="9226"/>
                          <a:ext cx="5291" cy="5845"/>
                          <a:chOff x="5531" y="9226"/>
                          <a:chExt cx="5291" cy="5845"/>
                        </a:xfrm>
                      </wpg:grpSpPr>
                      <wps:wsp>
                        <wps:cNvPr id="32" name="Freeform 4"/>
                        <wps:cNvSpPr>
                          <a:spLocks noChangeAspect="1"/>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Oval 5"/>
                        <wps:cNvSpPr>
                          <a:spLocks noChangeAspect="1"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34" name="Oval 6"/>
                        <wps:cNvSpPr>
                          <a:spLocks noChangeAspect="1"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B816E9" w:rsidRPr="008306C8" w:rsidRDefault="00B816E9" w:rsidP="008306C8">
                              <w:pPr>
                                <w:pStyle w:val="a3"/>
                                <w:jc w:val="both"/>
                                <w:rPr>
                                  <w:b/>
                                  <w:bCs/>
                                  <w:color w:val="FFFFFF"/>
                                  <w:sz w:val="20"/>
                                  <w:szCs w:val="20"/>
                                </w:rPr>
                              </w:pPr>
                            </w:p>
                          </w:txbxContent>
                        </wps:txbx>
                        <wps:bodyPr rot="0" vert="horz" wrap="square" lIns="0" tIns="0" rIns="0" bIns="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29" o:spid="_x0000_s1026" style="position:absolute;left:0;text-align:left;margin-left:0;margin-top:0;width:105.1pt;height:274.25pt;rotation:90;flip:y;z-index:251659264;mso-position-horizontal:left;mso-position-horizontal-relative:page;mso-position-vertical:top;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" o:allowincell="f">
              <o:lock v:ext="edit" aspectratio="t"/>
              <v:shapetype id="_x0000_t32" coordsize="21600,21600" o:spt="32" o:oned="t" path="m,l21600,21600e" filled="f">
                <v:path arrowok="t" fillok="f" o:connecttype="none"/>
                <o:lock v:ext="edit" shapetype="t"/>
              </v:shapetype>
              <v:shape id="AutoShape 2"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kG8MEAAADbAAAADwAAAGRycy9kb3ducmV2LnhtbERPy2rCQBTdF/yH4Qru6iSmSEkdpYhC&#10;dSNaN+6umdskNHMnzEzz+HtnUXB5OO/VZjCN6Mj52rKCdJ6AIC6srrlUcP3ev76D8AFZY2OZFIzk&#10;YbOevKww17bnM3WXUIoYwj5HBVUIbS6lLyoy6Oe2JY7cj3UGQ4SulNphH8NNIxdJspQGa44NFba0&#10;raj4vfwZBbvj2/KQ1en+dDfu5NKxvW/lTanZdPj8ABFoCE/xv/tLK8ji+vgl/g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2QbwwQAAANsAAAAPAAAAAAAAAAAAAAAA&#10;AKECAABkcnMvZG93bnJldi54bWxQSwUGAAAAAAQABAD5AAAAjwMAAAAA&#10;" strokecolor="#a7bfde">
                <o:lock v:ext="edit" aspectratio="t"/>
              </v:shape>
              <v:group id="Group 3"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Freeform 4"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4Wt8EA&#10;AADbAAAADwAAAGRycy9kb3ducmV2LnhtbESPQYvCMBSE74L/ITxhb5rqgrjVtKig6HFdQbw9kmdb&#10;2ryUJmr992ZhYY/DzHzDrPLeNuJBna8cK5hOEhDE2pmKCwXnn914AcIHZIONY1LwIg95NhysMDXu&#10;yd/0OIVCRAj7FBWUIbSplF6XZNFPXEscvZvrLIYou0KaDp8Rbhs5S5K5tFhxXCixpW1Juj7drQK3&#10;xx6Nvp7nN/m1qevLQvujVupj1K+XIAL14T/81z4YBZ8z+P0Sf4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rfBAAAA2wAAAA8AAAAAAAAAAAAAAAAAmAIAAGRycy9kb3du&#10;cmV2LnhtbFBLBQYAAAAABAAEAPUAAACGAwAAAAA=&#10;" path="m6418,1185r,5485l1809,6669c974,5889,,3958,1407,1987,2830,,5591,411,6418,1185xe" fillcolor="#a7bfde" stroked="f">
                  <v:path arrowok="t" o:connecttype="custom" o:connectlocs="5291,1038;5291,5845;1491,5844;1160,1741;5291,1038" o:connectangles="0,0,0,0,0"/>
                  <o:lock v:ext="edit" aspectratio="t"/>
                </v:shape>
                <v:oval id="Oval 5"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xc8IA&#10;AADbAAAADwAAAGRycy9kb3ducmV2LnhtbESP3WrCQBSE7wu+w3KE3tWNTRGNriEoQq6E2D7AMXvy&#10;o9mzIbvV9O3dguDlMDPfMJt0NJ240eBaywrmswgEcWl1y7WCn+/DxxKE88gaO8uk4I8cpNvJ2wYT&#10;be9c0O3kaxEg7BJU0HjfJ1K6siGDbmZ74uBVdjDogxxqqQe8B7jp5GcULaTBlsNCgz3tGiqvp1+j&#10;4Fh8+Vz3l/JS7Rdyda45q1axUu/TMVuD8DT6V/jZzrWCOIb/L+EH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2XFzwgAAANsAAAAPAAAAAAAAAAAAAAAAAJgCAABkcnMvZG93&#10;bnJldi54bWxQSwUGAAAAAAQABAD1AAAAhwMAAAAA&#10;" fillcolor="#d3dfee" stroked="f" strokecolor="#a7bfde">
                  <o:lock v:ext="edit" aspectratio="t"/>
                </v:oval>
                <v:oval id="Oval 6" o:spid="_x0000_s1031" style="position:absolute;left:6217;top:10481;width:3424;height:3221;rotation:-5819284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O8cQA&#10;AADbAAAADwAAAGRycy9kb3ducmV2LnhtbESPT2vCQBTE74LfYXlCb3WjrdJGVxFBiAepf9r7M/vM&#10;BrNvQ3aN6bd3CwWPw8z8hpkvO1uJlhpfOlYwGiYgiHOnSy4UfJ82rx8gfEDWWDkmBb/kYbno9+aY&#10;anfnA7XHUIgIYZ+iAhNCnUrpc0MW/dDVxNG7uMZiiLIppG7wHuG2kuMkmUqLJccFgzWtDeXX480q&#10;+DFVtt3vRufWH7LJVzb5XPE6KPUy6FYzEIG68Az/tzOt4O0d/r7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JDvHEAAAA2wAAAA8AAAAAAAAAAAAAAAAAmAIAAGRycy9k&#10;b3ducmV2LnhtbFBLBQYAAAAABAAEAPUAAACJAwAAAAA=&#10;" fillcolor="#7ba0cd" stroked="f" strokecolor="#a7bfde">
                  <o:lock v:ext="edit" aspectratio="t"/>
                  <v:textbox inset="0,0,0,0">
                    <w:txbxContent>
                      <w:p w:rsidR="00B816E9" w:rsidRPr="008306C8" w:rsidRDefault="00B816E9" w:rsidP="008306C8">
                        <w:pPr>
                          <w:pStyle w:val="a3"/>
                          <w:jc w:val="both"/>
                          <w:rPr>
                            <w:b/>
                            <w:bCs/>
                            <w:color w:val="FFFFFF"/>
                            <w:sz w:val="20"/>
                            <w:szCs w:val="20"/>
                          </w:rPr>
                        </w:pPr>
                      </w:p>
                    </w:txbxContent>
                  </v:textbox>
                </v:oval>
              </v:group>
              <w10:wrap anchorx="page" anchory="page"/>
            </v:group>
          </w:pict>
        </mc:Fallback>
      </mc:AlternateContent>
    </w:r>
    <w:r>
      <w:rPr>
        <w:rFonts w:hint="eastAsia"/>
        <w:lang w:eastAsia="zh-CN"/>
      </w:rPr>
      <w:t>Perigee OS</w:t>
    </w:r>
    <w:r>
      <w:rPr>
        <w:rFonts w:hint="eastAsia"/>
        <w:lang w:eastAsia="zh-CN"/>
      </w:rPr>
      <w:t>设计文档</w:t>
    </w:r>
  </w:p>
  <w:p w:rsidR="00B816E9" w:rsidRDefault="00B816E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
    <w:lvl w:ilvl="0">
      <w:start w:val="1"/>
      <w:numFmt w:val="lowerLetter"/>
      <w:lvlText w:val="%1."/>
      <w:lvlJc w:val="left"/>
      <w:pPr>
        <w:tabs>
          <w:tab w:val="num" w:pos="780"/>
        </w:tabs>
        <w:ind w:left="780" w:hanging="360"/>
      </w:pPr>
    </w:lvl>
  </w:abstractNum>
  <w:abstractNum w:abstractNumId="2">
    <w:nsid w:val="00000003"/>
    <w:multiLevelType w:val="singleLevel"/>
    <w:tmpl w:val="00000003"/>
    <w:lvl w:ilvl="0">
      <w:start w:val="1"/>
      <w:numFmt w:val="bullet"/>
      <w:lvlText w:val=""/>
      <w:lvlJc w:val="left"/>
      <w:pPr>
        <w:ind w:left="420" w:hanging="420"/>
      </w:pPr>
      <w:rPr>
        <w:rFonts w:ascii="Wingdings" w:hAnsi="Wingdings"/>
      </w:rPr>
    </w:lvl>
  </w:abstractNum>
  <w:abstractNum w:abstractNumId="3">
    <w:nsid w:val="00000004"/>
    <w:multiLevelType w:val="singleLevel"/>
    <w:tmpl w:val="00000004"/>
    <w:name w:val="WW8Num3"/>
    <w:lvl w:ilvl="0">
      <w:start w:val="1"/>
      <w:numFmt w:val="decimal"/>
      <w:lvlText w:val="%1）"/>
      <w:lvlJc w:val="left"/>
      <w:pPr>
        <w:tabs>
          <w:tab w:val="num" w:pos="900"/>
        </w:tabs>
        <w:ind w:left="900" w:hanging="360"/>
      </w:pPr>
    </w:lvl>
  </w:abstractNum>
  <w:abstractNum w:abstractNumId="4">
    <w:nsid w:val="00000005"/>
    <w:multiLevelType w:val="singleLevel"/>
    <w:tmpl w:val="00000005"/>
    <w:name w:val="WW8Num5"/>
    <w:lvl w:ilvl="0">
      <w:start w:val="1"/>
      <w:numFmt w:val="decimal"/>
      <w:lvlText w:val="%1）"/>
      <w:lvlJc w:val="left"/>
      <w:pPr>
        <w:tabs>
          <w:tab w:val="num" w:pos="1005"/>
        </w:tabs>
        <w:ind w:left="1005" w:hanging="360"/>
      </w:pPr>
    </w:lvl>
  </w:abstractNum>
  <w:abstractNum w:abstractNumId="5">
    <w:nsid w:val="166B2C1C"/>
    <w:multiLevelType w:val="hybridMultilevel"/>
    <w:tmpl w:val="1D161E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EB5"/>
    <w:rsid w:val="00101EB5"/>
    <w:rsid w:val="001313BE"/>
    <w:rsid w:val="00532080"/>
    <w:rsid w:val="00712C0B"/>
    <w:rsid w:val="00730594"/>
    <w:rsid w:val="00754A20"/>
    <w:rsid w:val="007C381C"/>
    <w:rsid w:val="00A61457"/>
    <w:rsid w:val="00AD2E09"/>
    <w:rsid w:val="00B816E9"/>
    <w:rsid w:val="00BE143D"/>
    <w:rsid w:val="00BE7057"/>
    <w:rsid w:val="00D95882"/>
    <w:rsid w:val="00E86C2B"/>
    <w:rsid w:val="00F26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62E07C-3293-4406-BCE5-3EBA5AB8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16E9"/>
    <w:pPr>
      <w:widowControl w:val="0"/>
      <w:suppressAutoHyphens/>
      <w:jc w:val="both"/>
    </w:pPr>
    <w:rPr>
      <w:rFonts w:ascii="Times New Roman" w:eastAsia="宋体" w:hAnsi="Times New Roman" w:cs="Calibri"/>
      <w:kern w:val="1"/>
      <w:szCs w:val="24"/>
      <w:lang w:eastAsia="ar-SA"/>
    </w:rPr>
  </w:style>
  <w:style w:type="paragraph" w:styleId="1">
    <w:name w:val="heading 1"/>
    <w:basedOn w:val="a"/>
    <w:next w:val="a"/>
    <w:link w:val="1Char"/>
    <w:qFormat/>
    <w:rsid w:val="00B816E9"/>
    <w:pPr>
      <w:keepNext/>
      <w:keepLines/>
      <w:numPr>
        <w:numId w:val="1"/>
      </w:numPr>
      <w:spacing w:before="340" w:after="330" w:line="480" w:lineRule="auto"/>
      <w:outlineLvl w:val="0"/>
    </w:pPr>
    <w:rPr>
      <w:b/>
      <w:bCs/>
      <w:sz w:val="44"/>
      <w:szCs w:val="44"/>
    </w:rPr>
  </w:style>
  <w:style w:type="paragraph" w:styleId="2">
    <w:name w:val="heading 2"/>
    <w:basedOn w:val="a"/>
    <w:next w:val="a"/>
    <w:link w:val="2Char"/>
    <w:qFormat/>
    <w:rsid w:val="00B816E9"/>
    <w:pPr>
      <w:keepNext/>
      <w:keepLines/>
      <w:numPr>
        <w:ilvl w:val="1"/>
        <w:numId w:val="1"/>
      </w:numPr>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16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16E9"/>
    <w:rPr>
      <w:sz w:val="18"/>
      <w:szCs w:val="18"/>
    </w:rPr>
  </w:style>
  <w:style w:type="paragraph" w:styleId="a4">
    <w:name w:val="footer"/>
    <w:basedOn w:val="a"/>
    <w:link w:val="Char0"/>
    <w:unhideWhenUsed/>
    <w:rsid w:val="00B816E9"/>
    <w:pPr>
      <w:tabs>
        <w:tab w:val="center" w:pos="4153"/>
        <w:tab w:val="right" w:pos="8306"/>
      </w:tabs>
      <w:snapToGrid w:val="0"/>
      <w:jc w:val="left"/>
    </w:pPr>
    <w:rPr>
      <w:sz w:val="18"/>
      <w:szCs w:val="18"/>
    </w:rPr>
  </w:style>
  <w:style w:type="character" w:customStyle="1" w:styleId="Char0">
    <w:name w:val="页脚 Char"/>
    <w:basedOn w:val="a0"/>
    <w:link w:val="a4"/>
    <w:uiPriority w:val="99"/>
    <w:rsid w:val="00B816E9"/>
    <w:rPr>
      <w:sz w:val="18"/>
      <w:szCs w:val="18"/>
    </w:rPr>
  </w:style>
  <w:style w:type="character" w:customStyle="1" w:styleId="1Char">
    <w:name w:val="标题 1 Char"/>
    <w:basedOn w:val="a0"/>
    <w:link w:val="1"/>
    <w:rsid w:val="00B816E9"/>
    <w:rPr>
      <w:rFonts w:ascii="Times New Roman" w:eastAsia="宋体" w:hAnsi="Times New Roman" w:cs="Calibri"/>
      <w:b/>
      <w:bCs/>
      <w:kern w:val="1"/>
      <w:sz w:val="44"/>
      <w:szCs w:val="44"/>
      <w:lang w:eastAsia="ar-SA"/>
    </w:rPr>
  </w:style>
  <w:style w:type="character" w:customStyle="1" w:styleId="2Char">
    <w:name w:val="标题 2 Char"/>
    <w:basedOn w:val="a0"/>
    <w:link w:val="2"/>
    <w:rsid w:val="00B816E9"/>
    <w:rPr>
      <w:rFonts w:ascii="Arial" w:eastAsia="黑体" w:hAnsi="Arial" w:cs="Calibri"/>
      <w:b/>
      <w:bCs/>
      <w:kern w:val="1"/>
      <w:sz w:val="32"/>
      <w:szCs w:val="32"/>
      <w:lang w:eastAsia="ar-SA"/>
    </w:rPr>
  </w:style>
  <w:style w:type="character" w:styleId="a5">
    <w:name w:val="Hyperlink"/>
    <w:basedOn w:val="a0"/>
    <w:semiHidden/>
    <w:rsid w:val="00B816E9"/>
    <w:rPr>
      <w:color w:val="0000FF"/>
      <w:u w:val="single"/>
    </w:rPr>
  </w:style>
  <w:style w:type="paragraph" w:styleId="10">
    <w:name w:val="toc 1"/>
    <w:basedOn w:val="a"/>
    <w:next w:val="a"/>
    <w:semiHidden/>
    <w:rsid w:val="00B816E9"/>
  </w:style>
  <w:style w:type="paragraph" w:styleId="20">
    <w:name w:val="toc 2"/>
    <w:basedOn w:val="a"/>
    <w:next w:val="a"/>
    <w:semiHidden/>
    <w:rsid w:val="00B816E9"/>
    <w:pPr>
      <w:ind w:left="420"/>
    </w:pPr>
  </w:style>
  <w:style w:type="paragraph" w:styleId="a6">
    <w:name w:val="No Spacing"/>
    <w:link w:val="Char1"/>
    <w:uiPriority w:val="1"/>
    <w:qFormat/>
    <w:rsid w:val="00B816E9"/>
    <w:rPr>
      <w:rFonts w:ascii="Calibri" w:eastAsia="宋体" w:hAnsi="Calibri" w:cs="Times New Roman"/>
      <w:kern w:val="0"/>
      <w:sz w:val="22"/>
    </w:rPr>
  </w:style>
  <w:style w:type="character" w:customStyle="1" w:styleId="Char1">
    <w:name w:val="无间隔 Char"/>
    <w:basedOn w:val="a0"/>
    <w:link w:val="a6"/>
    <w:uiPriority w:val="1"/>
    <w:rsid w:val="00B816E9"/>
    <w:rPr>
      <w:rFonts w:ascii="Calibri" w:eastAsia="宋体" w:hAnsi="Calibri" w:cs="Times New Roman"/>
      <w:kern w:val="0"/>
      <w:sz w:val="22"/>
    </w:rPr>
  </w:style>
  <w:style w:type="character" w:styleId="a7">
    <w:name w:val="Intense Reference"/>
    <w:basedOn w:val="a0"/>
    <w:uiPriority w:val="32"/>
    <w:qFormat/>
    <w:rsid w:val="00BE7057"/>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Perigee OS 设计文档</dc:title>
  <dc:subject/>
  <dc:creator>张旻昊</dc:creator>
  <cp:keywords/>
  <dc:description/>
  <cp:lastModifiedBy>张旻昊</cp:lastModifiedBy>
  <cp:revision>17</cp:revision>
  <dcterms:created xsi:type="dcterms:W3CDTF">2014-12-27T05:23:00Z</dcterms:created>
  <dcterms:modified xsi:type="dcterms:W3CDTF">2014-12-27T07:32:00Z</dcterms:modified>
</cp:coreProperties>
</file>